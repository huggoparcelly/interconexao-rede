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EB83" w14:textId="77777777" w:rsidR="00F72995" w:rsidRPr="00F72995" w:rsidRDefault="00F72995" w:rsidP="00F72995">
      <w:pPr>
        <w:rPr>
          <w:rFonts w:ascii="Verdana" w:hAnsi="Verdana"/>
          <w:b/>
          <w:sz w:val="20"/>
          <w:szCs w:val="20"/>
        </w:rPr>
      </w:pPr>
      <w:r w:rsidRPr="00F72995">
        <w:rPr>
          <w:rFonts w:ascii="Verdana" w:hAnsi="Verdana"/>
          <w:b/>
          <w:sz w:val="20"/>
          <w:szCs w:val="20"/>
        </w:rPr>
        <w:t>Universidade Federal de Campina Grande – UFCG</w:t>
      </w:r>
    </w:p>
    <w:p w14:paraId="55C6CEBD" w14:textId="77777777" w:rsidR="00F72995" w:rsidRPr="00F72995" w:rsidRDefault="00F72995" w:rsidP="00F72995">
      <w:pPr>
        <w:rPr>
          <w:rFonts w:ascii="Verdana" w:hAnsi="Verdana"/>
          <w:b/>
          <w:sz w:val="20"/>
          <w:szCs w:val="20"/>
        </w:rPr>
      </w:pPr>
      <w:r w:rsidRPr="00F72995">
        <w:rPr>
          <w:rFonts w:ascii="Verdana" w:hAnsi="Verdana"/>
          <w:b/>
          <w:sz w:val="20"/>
          <w:szCs w:val="20"/>
        </w:rPr>
        <w:t>Centro de Engenharia Elétrica e Informática – CEEI</w:t>
      </w:r>
    </w:p>
    <w:p w14:paraId="46F613CF" w14:textId="77777777" w:rsidR="00F72995" w:rsidRPr="00F72995" w:rsidRDefault="00F72995" w:rsidP="00F72995">
      <w:pPr>
        <w:rPr>
          <w:rFonts w:ascii="Verdana" w:hAnsi="Verdana"/>
          <w:b/>
          <w:sz w:val="20"/>
          <w:szCs w:val="20"/>
        </w:rPr>
      </w:pPr>
      <w:r w:rsidRPr="00F72995">
        <w:rPr>
          <w:rFonts w:ascii="Verdana" w:hAnsi="Verdana"/>
          <w:b/>
          <w:sz w:val="20"/>
          <w:szCs w:val="20"/>
        </w:rPr>
        <w:t>Departamento de Sistemas e Computação – DSC</w:t>
      </w:r>
    </w:p>
    <w:p w14:paraId="6962BC4C" w14:textId="77777777" w:rsidR="00F72995" w:rsidRPr="00F72995" w:rsidRDefault="00F72995" w:rsidP="00F72995">
      <w:pPr>
        <w:rPr>
          <w:rFonts w:ascii="Verdana" w:hAnsi="Verdana"/>
          <w:sz w:val="20"/>
          <w:szCs w:val="20"/>
        </w:rPr>
      </w:pPr>
      <w:r w:rsidRPr="00F72995">
        <w:rPr>
          <w:rFonts w:ascii="Verdana" w:hAnsi="Verdana"/>
          <w:sz w:val="20"/>
          <w:szCs w:val="20"/>
        </w:rPr>
        <w:t>Professor: Reinaldo Gomes</w:t>
      </w:r>
    </w:p>
    <w:p w14:paraId="0BDE901F" w14:textId="7579BB60" w:rsidR="00F72995" w:rsidRPr="00F72995" w:rsidRDefault="00F72995" w:rsidP="00F72995">
      <w:pPr>
        <w:rPr>
          <w:rFonts w:ascii="Verdana" w:hAnsi="Verdana"/>
        </w:rPr>
      </w:pPr>
      <w:r w:rsidRPr="00F72995">
        <w:rPr>
          <w:rFonts w:ascii="Verdana" w:hAnsi="Verdana"/>
          <w:sz w:val="20"/>
          <w:szCs w:val="20"/>
        </w:rPr>
        <w:t xml:space="preserve">Disciplina: </w:t>
      </w:r>
      <w:r w:rsidR="00680B35">
        <w:rPr>
          <w:rFonts w:ascii="Verdana" w:hAnsi="Verdana"/>
          <w:sz w:val="20"/>
          <w:szCs w:val="20"/>
        </w:rPr>
        <w:t>Interconexão de Redes</w:t>
      </w:r>
    </w:p>
    <w:p w14:paraId="744BA6F0" w14:textId="4A0EC81B" w:rsidR="00F72995" w:rsidRPr="00F72995" w:rsidRDefault="00F72995" w:rsidP="00F72995">
      <w:pPr>
        <w:pStyle w:val="Ttulo1"/>
        <w:pBdr>
          <w:bottom w:val="single" w:sz="4" w:space="1" w:color="auto"/>
        </w:pBdr>
        <w:jc w:val="center"/>
        <w:rPr>
          <w:rFonts w:ascii="Verdana" w:hAnsi="Verdana"/>
          <w:color w:val="548DD4"/>
        </w:rPr>
      </w:pPr>
      <w:r>
        <w:rPr>
          <w:rFonts w:ascii="Verdana" w:hAnsi="Verdana"/>
          <w:color w:val="548DD4"/>
        </w:rPr>
        <w:t>Prática 0</w:t>
      </w:r>
      <w:r w:rsidR="00271EAF">
        <w:rPr>
          <w:rFonts w:ascii="Verdana" w:hAnsi="Verdana"/>
          <w:color w:val="548DD4"/>
        </w:rPr>
        <w:t>5</w:t>
      </w:r>
      <w:r>
        <w:rPr>
          <w:rFonts w:ascii="Verdana" w:hAnsi="Verdana"/>
          <w:color w:val="548DD4"/>
        </w:rPr>
        <w:t xml:space="preserve"> – </w:t>
      </w:r>
      <w:r w:rsidR="00271EAF">
        <w:rPr>
          <w:rFonts w:ascii="Verdana" w:hAnsi="Verdana"/>
          <w:color w:val="548DD4"/>
        </w:rPr>
        <w:t>Roteamento Dinâmico 1</w:t>
      </w:r>
      <w:r w:rsidR="00D064C3">
        <w:rPr>
          <w:rFonts w:ascii="Verdana" w:hAnsi="Verdana"/>
          <w:color w:val="548DD4"/>
        </w:rPr>
        <w:t xml:space="preserve"> (RIP)</w:t>
      </w:r>
    </w:p>
    <w:p w14:paraId="15502F70" w14:textId="77777777" w:rsidR="00F72995" w:rsidRDefault="00F72995" w:rsidP="00F72995">
      <w:pPr>
        <w:rPr>
          <w:b/>
          <w:lang w:val="pt-PT"/>
        </w:rPr>
      </w:pPr>
    </w:p>
    <w:p w14:paraId="543E4ED3" w14:textId="77777777" w:rsidR="00FC469F" w:rsidRDefault="00FC469F" w:rsidP="00F72995">
      <w:pPr>
        <w:rPr>
          <w:b/>
          <w:lang w:val="pt-PT"/>
        </w:rPr>
      </w:pPr>
    </w:p>
    <w:p w14:paraId="5307C45D" w14:textId="77777777" w:rsidR="000A25D5" w:rsidRDefault="000A25D5" w:rsidP="000A25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Recomendações:</w:t>
      </w:r>
    </w:p>
    <w:p w14:paraId="17856929" w14:textId="45552C87" w:rsidR="000A25D5" w:rsidRDefault="00244805" w:rsidP="000A25D5">
      <w:pPr>
        <w:numPr>
          <w:ilvl w:val="0"/>
          <w:numId w:val="6"/>
        </w:num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 atividade pode ser realizada em dupla</w:t>
      </w:r>
      <w:r w:rsidR="000A25D5">
        <w:rPr>
          <w:rFonts w:ascii="Arial" w:eastAsia="Arial" w:hAnsi="Arial" w:cs="Arial"/>
          <w:b/>
        </w:rPr>
        <w:t>.</w:t>
      </w:r>
    </w:p>
    <w:p w14:paraId="735A2EA8" w14:textId="370E62EA" w:rsidR="005B4671" w:rsidRDefault="005B4671" w:rsidP="000A25D5">
      <w:pPr>
        <w:numPr>
          <w:ilvl w:val="0"/>
          <w:numId w:val="6"/>
        </w:num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Considere duas faixas de IP para endereçamento dos dispositivos:</w:t>
      </w:r>
      <w:r w:rsidR="006E1D0D">
        <w:rPr>
          <w:rFonts w:ascii="Arial" w:eastAsia="Arial" w:hAnsi="Arial" w:cs="Arial"/>
          <w:b/>
        </w:rPr>
        <w:t xml:space="preserve"> </w:t>
      </w:r>
      <w:r w:rsidR="00C63BFA">
        <w:rPr>
          <w:rFonts w:ascii="Arial" w:eastAsia="Arial" w:hAnsi="Arial" w:cs="Arial"/>
          <w:b/>
        </w:rPr>
        <w:t>X</w:t>
      </w:r>
      <w:r w:rsidR="006E1D0D">
        <w:rPr>
          <w:rFonts w:ascii="Arial" w:eastAsia="Arial" w:hAnsi="Arial" w:cs="Arial"/>
          <w:b/>
        </w:rPr>
        <w:t>.</w:t>
      </w:r>
      <w:r w:rsidR="00EB4E6F">
        <w:rPr>
          <w:rFonts w:ascii="Arial" w:eastAsia="Arial" w:hAnsi="Arial" w:cs="Arial"/>
          <w:b/>
        </w:rPr>
        <w:t>0.</w:t>
      </w:r>
      <w:r w:rsidR="00C63BFA">
        <w:rPr>
          <w:rFonts w:ascii="Arial" w:eastAsia="Arial" w:hAnsi="Arial" w:cs="Arial"/>
          <w:b/>
        </w:rPr>
        <w:t>0</w:t>
      </w:r>
      <w:r w:rsidR="006E1D0D">
        <w:rPr>
          <w:rFonts w:ascii="Arial" w:eastAsia="Arial" w:hAnsi="Arial" w:cs="Arial"/>
          <w:b/>
        </w:rPr>
        <w:t>.0/</w:t>
      </w:r>
      <w:r w:rsidR="00C63BFA">
        <w:rPr>
          <w:rFonts w:ascii="Arial" w:eastAsia="Arial" w:hAnsi="Arial" w:cs="Arial"/>
          <w:b/>
        </w:rPr>
        <w:t>16</w:t>
      </w:r>
      <w:r w:rsidR="008F5E8B">
        <w:rPr>
          <w:rFonts w:ascii="Arial" w:eastAsia="Arial" w:hAnsi="Arial" w:cs="Arial"/>
          <w:b/>
        </w:rPr>
        <w:t xml:space="preserve"> (</w:t>
      </w:r>
      <w:r w:rsidR="0072397D">
        <w:rPr>
          <w:rFonts w:ascii="Arial" w:eastAsia="Arial" w:hAnsi="Arial" w:cs="Arial"/>
          <w:b/>
        </w:rPr>
        <w:t>r</w:t>
      </w:r>
      <w:r w:rsidR="008F5E8B">
        <w:rPr>
          <w:rFonts w:ascii="Arial" w:eastAsia="Arial" w:hAnsi="Arial" w:cs="Arial"/>
          <w:b/>
        </w:rPr>
        <w:t>edes para sistemas finais)</w:t>
      </w:r>
      <w:r w:rsidR="006E1D0D">
        <w:rPr>
          <w:rFonts w:ascii="Arial" w:eastAsia="Arial" w:hAnsi="Arial" w:cs="Arial"/>
          <w:b/>
        </w:rPr>
        <w:t xml:space="preserve"> e Y</w:t>
      </w:r>
      <w:r w:rsidR="00C63BFA">
        <w:rPr>
          <w:rFonts w:ascii="Arial" w:eastAsia="Arial" w:hAnsi="Arial" w:cs="Arial"/>
          <w:b/>
        </w:rPr>
        <w:t>.</w:t>
      </w:r>
      <w:r w:rsidR="00EB4E6F">
        <w:rPr>
          <w:rFonts w:ascii="Arial" w:eastAsia="Arial" w:hAnsi="Arial" w:cs="Arial"/>
          <w:b/>
        </w:rPr>
        <w:t>0.</w:t>
      </w:r>
      <w:r w:rsidR="00C63BFA">
        <w:rPr>
          <w:rFonts w:ascii="Arial" w:eastAsia="Arial" w:hAnsi="Arial" w:cs="Arial"/>
          <w:b/>
        </w:rPr>
        <w:t>0</w:t>
      </w:r>
      <w:r w:rsidR="006E1D0D">
        <w:rPr>
          <w:rFonts w:ascii="Arial" w:eastAsia="Arial" w:hAnsi="Arial" w:cs="Arial"/>
          <w:b/>
        </w:rPr>
        <w:t>.0/</w:t>
      </w:r>
      <w:r w:rsidR="00C63BFA">
        <w:rPr>
          <w:rFonts w:ascii="Arial" w:eastAsia="Arial" w:hAnsi="Arial" w:cs="Arial"/>
          <w:b/>
        </w:rPr>
        <w:t>16</w:t>
      </w:r>
      <w:r w:rsidR="0072397D">
        <w:rPr>
          <w:rFonts w:ascii="Arial" w:eastAsia="Arial" w:hAnsi="Arial" w:cs="Arial"/>
          <w:b/>
        </w:rPr>
        <w:t xml:space="preserve"> (redes entre roteadores)</w:t>
      </w:r>
      <w:r w:rsidR="006E1D0D">
        <w:rPr>
          <w:rFonts w:ascii="Arial" w:eastAsia="Arial" w:hAnsi="Arial" w:cs="Arial"/>
          <w:b/>
        </w:rPr>
        <w:t>.</w:t>
      </w:r>
    </w:p>
    <w:p w14:paraId="16DC3B2C" w14:textId="33951371" w:rsidR="00E042C0" w:rsidRDefault="00E042C0" w:rsidP="000A25D5">
      <w:pPr>
        <w:numPr>
          <w:ilvl w:val="0"/>
          <w:numId w:val="6"/>
        </w:num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No lugar de X considere os últimos </w:t>
      </w:r>
      <w:r w:rsidR="00B73C65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algarismos da matrícula d</w:t>
      </w:r>
      <w:r w:rsidR="009B7547">
        <w:rPr>
          <w:rFonts w:ascii="Arial" w:eastAsia="Arial" w:hAnsi="Arial" w:cs="Arial"/>
          <w:b/>
        </w:rPr>
        <w:t xml:space="preserve">e um dos componentes da dupla e para Y os últimos </w:t>
      </w:r>
      <w:r w:rsidR="00B73C65">
        <w:rPr>
          <w:rFonts w:ascii="Arial" w:eastAsia="Arial" w:hAnsi="Arial" w:cs="Arial"/>
          <w:b/>
        </w:rPr>
        <w:t>2</w:t>
      </w:r>
      <w:r w:rsidR="009B7547">
        <w:rPr>
          <w:rFonts w:ascii="Arial" w:eastAsia="Arial" w:hAnsi="Arial" w:cs="Arial"/>
          <w:b/>
        </w:rPr>
        <w:t xml:space="preserve"> algarismos da matrícula</w:t>
      </w:r>
      <w:r w:rsidR="00675560">
        <w:rPr>
          <w:rFonts w:ascii="Arial" w:eastAsia="Arial" w:hAnsi="Arial" w:cs="Arial"/>
          <w:b/>
        </w:rPr>
        <w:t xml:space="preserve"> </w:t>
      </w:r>
      <w:r w:rsidR="000F0631">
        <w:rPr>
          <w:rFonts w:ascii="Arial" w:eastAsia="Arial" w:hAnsi="Arial" w:cs="Arial"/>
          <w:b/>
        </w:rPr>
        <w:t>do outro componente</w:t>
      </w:r>
      <w:r w:rsidR="001B34EC">
        <w:rPr>
          <w:rFonts w:ascii="Arial" w:eastAsia="Arial" w:hAnsi="Arial" w:cs="Arial"/>
          <w:b/>
        </w:rPr>
        <w:t>.</w:t>
      </w:r>
    </w:p>
    <w:p w14:paraId="128E0F93" w14:textId="26B9A7EC" w:rsidR="001B34EC" w:rsidRDefault="001B34EC" w:rsidP="000A25D5">
      <w:pPr>
        <w:numPr>
          <w:ilvl w:val="0"/>
          <w:numId w:val="6"/>
        </w:num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Se for apenas um aluno X deve usar os últimos </w:t>
      </w:r>
      <w:r w:rsidR="00B73C65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algarismos da matrícula e Y os últimos </w:t>
      </w:r>
      <w:r w:rsidR="00B73C65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algarismos da matrícula+1.</w:t>
      </w:r>
    </w:p>
    <w:p w14:paraId="044D025D" w14:textId="3DF5720A" w:rsidR="00244805" w:rsidRDefault="00244805" w:rsidP="000A25D5">
      <w:pPr>
        <w:numPr>
          <w:ilvl w:val="0"/>
          <w:numId w:val="6"/>
        </w:numPr>
        <w:suppressAutoHyphens w:val="0"/>
        <w:rPr>
          <w:rFonts w:ascii="Arial" w:eastAsia="Arial" w:hAnsi="Arial" w:cs="Arial"/>
          <w:b/>
        </w:rPr>
      </w:pPr>
    </w:p>
    <w:p w14:paraId="742009A8" w14:textId="77777777" w:rsidR="000A25D5" w:rsidRDefault="000A25D5" w:rsidP="000A25D5">
      <w:pPr>
        <w:rPr>
          <w:b/>
        </w:rPr>
      </w:pPr>
    </w:p>
    <w:p w14:paraId="153AC1BD" w14:textId="77777777" w:rsidR="00576C55" w:rsidRDefault="00576C55" w:rsidP="00576C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Material a ser entregue:</w:t>
      </w:r>
    </w:p>
    <w:p w14:paraId="0A271F05" w14:textId="4739BA23" w:rsidR="00576C55" w:rsidRDefault="00377E6F" w:rsidP="00576C55">
      <w:pPr>
        <w:numPr>
          <w:ilvl w:val="0"/>
          <w:numId w:val="12"/>
        </w:numPr>
        <w:suppressAutoHyphens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Documento com os prints e respostas dos questionamentos</w:t>
      </w:r>
    </w:p>
    <w:p w14:paraId="687C3A5E" w14:textId="39D2600E" w:rsidR="00576C55" w:rsidRDefault="00377E6F" w:rsidP="00576C55">
      <w:pPr>
        <w:numPr>
          <w:ilvl w:val="0"/>
          <w:numId w:val="12"/>
        </w:numPr>
        <w:suppressAutoHyphens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Projeto</w:t>
      </w:r>
      <w:r w:rsidR="00B1169F">
        <w:rPr>
          <w:rFonts w:ascii="Arial" w:eastAsia="Arial" w:hAnsi="Arial" w:cs="Arial"/>
        </w:rPr>
        <w:t xml:space="preserve"> do </w:t>
      </w:r>
      <w:proofErr w:type="spellStart"/>
      <w:r w:rsidR="00B1169F">
        <w:rPr>
          <w:rFonts w:ascii="Arial" w:eastAsia="Arial" w:hAnsi="Arial" w:cs="Arial"/>
        </w:rPr>
        <w:t>Packet</w:t>
      </w:r>
      <w:proofErr w:type="spellEnd"/>
      <w:r w:rsidR="00B1169F">
        <w:rPr>
          <w:rFonts w:ascii="Arial" w:eastAsia="Arial" w:hAnsi="Arial" w:cs="Arial"/>
        </w:rPr>
        <w:t xml:space="preserve"> </w:t>
      </w:r>
      <w:proofErr w:type="spellStart"/>
      <w:r w:rsidR="00B1169F">
        <w:rPr>
          <w:rFonts w:ascii="Arial" w:eastAsia="Arial" w:hAnsi="Arial" w:cs="Arial"/>
        </w:rPr>
        <w:t>Tracer</w:t>
      </w:r>
      <w:proofErr w:type="spellEnd"/>
      <w:r w:rsidR="00B1169F">
        <w:rPr>
          <w:rFonts w:ascii="Arial" w:eastAsia="Arial" w:hAnsi="Arial" w:cs="Arial"/>
        </w:rPr>
        <w:t xml:space="preserve"> gerado pela dupla.</w:t>
      </w:r>
    </w:p>
    <w:p w14:paraId="7EF58772" w14:textId="77777777" w:rsidR="000A25D5" w:rsidRDefault="000A25D5" w:rsidP="000A25D5">
      <w:pPr>
        <w:rPr>
          <w:rFonts w:ascii="Arial" w:eastAsia="Arial" w:hAnsi="Arial" w:cs="Arial"/>
        </w:rPr>
      </w:pPr>
    </w:p>
    <w:p w14:paraId="093D7193" w14:textId="77777777" w:rsidR="00576C55" w:rsidRDefault="00576C55" w:rsidP="000A25D5">
      <w:pPr>
        <w:rPr>
          <w:rFonts w:ascii="Arial" w:eastAsia="Arial" w:hAnsi="Arial" w:cs="Arial"/>
        </w:rPr>
      </w:pPr>
    </w:p>
    <w:p w14:paraId="5CD60099" w14:textId="77777777" w:rsidR="00875D28" w:rsidRDefault="000A25D5" w:rsidP="005F558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875D28">
        <w:rPr>
          <w:rFonts w:ascii="Arial" w:eastAsia="Arial" w:hAnsi="Arial" w:cs="Arial"/>
        </w:rPr>
        <w:t>Interligue todos os roteadores de tal forma que a seguinte topologia seja estabelecida:</w:t>
      </w:r>
    </w:p>
    <w:p w14:paraId="2B21CF96" w14:textId="77777777" w:rsidR="00875D28" w:rsidRDefault="00875D28" w:rsidP="005F5584">
      <w:pPr>
        <w:rPr>
          <w:rFonts w:ascii="Arial" w:eastAsia="Arial" w:hAnsi="Arial" w:cs="Arial"/>
        </w:rPr>
      </w:pPr>
    </w:p>
    <w:p w14:paraId="05A4C327" w14:textId="4A7A9F43" w:rsidR="001C229C" w:rsidRDefault="00DD2042" w:rsidP="005F5584">
      <w:pPr>
        <w:rPr>
          <w:rFonts w:ascii="Arial" w:eastAsia="Arial" w:hAnsi="Arial" w:cs="Arial"/>
        </w:rPr>
      </w:pPr>
      <w:r w:rsidRPr="00DD2042">
        <w:rPr>
          <w:rFonts w:ascii="Arial" w:eastAsia="Arial" w:hAnsi="Arial" w:cs="Arial"/>
          <w:noProof/>
        </w:rPr>
        <w:drawing>
          <wp:inline distT="0" distB="0" distL="0" distR="0" wp14:anchorId="5D3CA767" wp14:editId="06BED35D">
            <wp:extent cx="6263005" cy="3470275"/>
            <wp:effectExtent l="0" t="0" r="4445" b="0"/>
            <wp:docPr id="29496786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67861" name="Imagem 1" descr="Uma imagem contendo 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1D1D" w14:textId="77777777" w:rsidR="00875D28" w:rsidRDefault="00875D28" w:rsidP="005F5584">
      <w:pPr>
        <w:rPr>
          <w:rFonts w:ascii="Arial" w:eastAsia="Arial" w:hAnsi="Arial" w:cs="Arial"/>
        </w:rPr>
      </w:pPr>
    </w:p>
    <w:p w14:paraId="03675B94" w14:textId="347C8684" w:rsidR="00023EC8" w:rsidRDefault="00023EC8" w:rsidP="00023EC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Utilize as seguintes interface</w:t>
      </w:r>
      <w:r w:rsidR="00051704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para realizar a ligação entre os elementos.</w:t>
      </w:r>
    </w:p>
    <w:p w14:paraId="2F30EB5F" w14:textId="4B873F16" w:rsidR="00023EC8" w:rsidRPr="00C07C55" w:rsidRDefault="00023EC8" w:rsidP="00023EC8">
      <w:pPr>
        <w:pStyle w:val="PargrafodaLista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Roteadores devem ser </w:t>
      </w:r>
      <w:r w:rsidR="00324D45">
        <w:rPr>
          <w:rFonts w:ascii="Arial" w:eastAsia="Arial" w:hAnsi="Arial" w:cs="Arial"/>
        </w:rPr>
        <w:t xml:space="preserve">conectados entre si através de </w:t>
      </w:r>
      <w:r w:rsidR="00B53727">
        <w:rPr>
          <w:rFonts w:ascii="Arial" w:eastAsia="Arial" w:hAnsi="Arial" w:cs="Arial"/>
        </w:rPr>
        <w:t>interfaces seriais</w:t>
      </w:r>
      <w:r w:rsidR="00324D45">
        <w:rPr>
          <w:rFonts w:ascii="Arial" w:eastAsia="Arial" w:hAnsi="Arial" w:cs="Arial"/>
        </w:rPr>
        <w:t xml:space="preserve"> (apresentados em vermelho)</w:t>
      </w:r>
    </w:p>
    <w:p w14:paraId="02C2749B" w14:textId="6378E68A" w:rsidR="00023EC8" w:rsidRPr="00C07C55" w:rsidRDefault="00BF3DF6" w:rsidP="00023EC8">
      <w:pPr>
        <w:pStyle w:val="PargrafodaLista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PC, switches e interfaces locais dos roteadores devem ser interligados através de enlaces de </w:t>
      </w:r>
      <w:r w:rsidR="0023332A">
        <w:rPr>
          <w:rFonts w:ascii="Arial" w:eastAsia="Arial" w:hAnsi="Arial" w:cs="Arial"/>
        </w:rPr>
        <w:t xml:space="preserve">cabos de </w:t>
      </w:r>
      <w:r>
        <w:rPr>
          <w:rFonts w:ascii="Arial" w:eastAsia="Arial" w:hAnsi="Arial" w:cs="Arial"/>
        </w:rPr>
        <w:t>par trançado.</w:t>
      </w:r>
    </w:p>
    <w:p w14:paraId="53A90B2C" w14:textId="77777777" w:rsidR="00023EC8" w:rsidRDefault="00023EC8" w:rsidP="005F5584">
      <w:pPr>
        <w:rPr>
          <w:rFonts w:ascii="Arial" w:eastAsia="Arial" w:hAnsi="Arial" w:cs="Arial"/>
        </w:rPr>
      </w:pPr>
    </w:p>
    <w:p w14:paraId="060EDE00" w14:textId="77777777" w:rsidR="00023EC8" w:rsidRDefault="00023EC8" w:rsidP="005F5584">
      <w:pPr>
        <w:rPr>
          <w:rFonts w:ascii="Arial" w:eastAsia="Arial" w:hAnsi="Arial" w:cs="Arial"/>
        </w:rPr>
      </w:pPr>
    </w:p>
    <w:p w14:paraId="3BD7821D" w14:textId="01C9635D" w:rsidR="00BF28B5" w:rsidRDefault="00875D28" w:rsidP="005F558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0C74A1">
        <w:rPr>
          <w:rFonts w:ascii="Arial" w:eastAsia="Arial" w:hAnsi="Arial" w:cs="Arial"/>
        </w:rPr>
        <w:t>Defina a estrutura de endereçamento das redes para os sistemas finais considerando as seguintes restrições</w:t>
      </w:r>
      <w:r w:rsidR="005F5584">
        <w:rPr>
          <w:rFonts w:ascii="Arial" w:eastAsia="Arial" w:hAnsi="Arial" w:cs="Arial"/>
        </w:rPr>
        <w:t>:</w:t>
      </w:r>
      <w:r w:rsidR="000A25D5">
        <w:rPr>
          <w:rFonts w:ascii="Arial" w:eastAsia="Arial" w:hAnsi="Arial" w:cs="Arial"/>
        </w:rPr>
        <w:t xml:space="preserve"> </w:t>
      </w:r>
    </w:p>
    <w:p w14:paraId="27BEA4CE" w14:textId="77777777" w:rsidR="000C74A1" w:rsidRDefault="000C74A1" w:rsidP="005F5584">
      <w:pPr>
        <w:rPr>
          <w:rFonts w:ascii="Arial" w:eastAsia="Arial" w:hAnsi="Arial" w:cs="Arial"/>
        </w:rPr>
      </w:pPr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0C74A1" w14:paraId="10950406" w14:textId="77777777" w:rsidTr="000E4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33440CCE" w14:textId="1F034C24" w:rsidR="000C74A1" w:rsidRDefault="000E41DF" w:rsidP="00FD57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Rede</w:t>
            </w:r>
          </w:p>
        </w:tc>
        <w:tc>
          <w:tcPr>
            <w:tcW w:w="3284" w:type="dxa"/>
          </w:tcPr>
          <w:p w14:paraId="54AC1892" w14:textId="6AD6420B" w:rsidR="000C74A1" w:rsidRDefault="000E41DF" w:rsidP="00FD5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Quantidade de Hosts</w:t>
            </w:r>
          </w:p>
        </w:tc>
        <w:tc>
          <w:tcPr>
            <w:tcW w:w="3285" w:type="dxa"/>
          </w:tcPr>
          <w:p w14:paraId="69377BCB" w14:textId="283E551F" w:rsidR="000C74A1" w:rsidRDefault="00A02FFA" w:rsidP="00FD5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Endereço Atribuído</w:t>
            </w:r>
          </w:p>
        </w:tc>
      </w:tr>
      <w:tr w:rsidR="000C74A1" w14:paraId="5B85A552" w14:textId="77777777" w:rsidTr="000E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3FC81586" w14:textId="7D211444" w:rsidR="000C74A1" w:rsidRDefault="00FD57DB" w:rsidP="005F55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Rede 1</w:t>
            </w:r>
          </w:p>
        </w:tc>
        <w:tc>
          <w:tcPr>
            <w:tcW w:w="3284" w:type="dxa"/>
          </w:tcPr>
          <w:p w14:paraId="79EE8A1F" w14:textId="381CAF12" w:rsidR="000C74A1" w:rsidRDefault="00A609A4" w:rsidP="005F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X+Y</w:t>
            </w:r>
            <w:r w:rsidR="0091339A">
              <w:rPr>
                <w:rFonts w:ascii="Arial" w:eastAsia="Arial" w:hAnsi="Arial" w:cs="Arial"/>
              </w:rPr>
              <w:t xml:space="preserve"> = </w:t>
            </w:r>
          </w:p>
        </w:tc>
        <w:tc>
          <w:tcPr>
            <w:tcW w:w="3285" w:type="dxa"/>
          </w:tcPr>
          <w:p w14:paraId="4F35BC4D" w14:textId="77777777" w:rsidR="000C74A1" w:rsidRDefault="000C74A1" w:rsidP="005F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FD57DB" w14:paraId="643FBFD9" w14:textId="77777777" w:rsidTr="000E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31242257" w14:textId="5EE2D4BE" w:rsidR="00FD57DB" w:rsidRDefault="00FD57DB" w:rsidP="00FD57DB">
            <w:pPr>
              <w:rPr>
                <w:rFonts w:ascii="Arial" w:eastAsia="Arial" w:hAnsi="Arial" w:cs="Arial"/>
              </w:rPr>
            </w:pPr>
            <w:r w:rsidRPr="00FE40C2">
              <w:rPr>
                <w:rFonts w:ascii="Arial" w:eastAsia="Arial" w:hAnsi="Arial" w:cs="Arial"/>
              </w:rPr>
              <w:t xml:space="preserve">Rede 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284" w:type="dxa"/>
          </w:tcPr>
          <w:p w14:paraId="52463E7E" w14:textId="5B63E921" w:rsidR="00FD57DB" w:rsidRDefault="00C36866" w:rsidP="00FD5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  <w:r w:rsidR="00A609A4">
              <w:rPr>
                <w:rFonts w:ascii="Arial" w:eastAsia="Arial" w:hAnsi="Arial" w:cs="Arial"/>
              </w:rPr>
              <w:t xml:space="preserve"> = </w:t>
            </w:r>
          </w:p>
        </w:tc>
        <w:tc>
          <w:tcPr>
            <w:tcW w:w="3285" w:type="dxa"/>
          </w:tcPr>
          <w:p w14:paraId="6BD84E46" w14:textId="77777777" w:rsidR="00FD57DB" w:rsidRDefault="00FD57DB" w:rsidP="00FD5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FD57DB" w14:paraId="494A3A7D" w14:textId="77777777" w:rsidTr="000E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7CAFE1BD" w14:textId="404F130F" w:rsidR="00FD57DB" w:rsidRDefault="00FD57DB" w:rsidP="00FD57DB">
            <w:pPr>
              <w:rPr>
                <w:rFonts w:ascii="Arial" w:eastAsia="Arial" w:hAnsi="Arial" w:cs="Arial"/>
              </w:rPr>
            </w:pPr>
            <w:r w:rsidRPr="00FE40C2">
              <w:rPr>
                <w:rFonts w:ascii="Arial" w:eastAsia="Arial" w:hAnsi="Arial" w:cs="Arial"/>
              </w:rPr>
              <w:t xml:space="preserve">Rede 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284" w:type="dxa"/>
          </w:tcPr>
          <w:p w14:paraId="0273FDCF" w14:textId="0A41C96C" w:rsidR="00FD57DB" w:rsidRDefault="00C36866" w:rsidP="00FD5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 =</w:t>
            </w:r>
          </w:p>
        </w:tc>
        <w:tc>
          <w:tcPr>
            <w:tcW w:w="3285" w:type="dxa"/>
          </w:tcPr>
          <w:p w14:paraId="36DCA246" w14:textId="77777777" w:rsidR="00FD57DB" w:rsidRDefault="00FD57DB" w:rsidP="00FD5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FD57DB" w14:paraId="36A4F3AB" w14:textId="77777777" w:rsidTr="000E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3FB29CD6" w14:textId="375BC018" w:rsidR="00FD57DB" w:rsidRDefault="00FD57DB" w:rsidP="00FD57DB">
            <w:pPr>
              <w:rPr>
                <w:rFonts w:ascii="Arial" w:eastAsia="Arial" w:hAnsi="Arial" w:cs="Arial"/>
              </w:rPr>
            </w:pPr>
            <w:r w:rsidRPr="00FE40C2">
              <w:rPr>
                <w:rFonts w:ascii="Arial" w:eastAsia="Arial" w:hAnsi="Arial" w:cs="Arial"/>
              </w:rPr>
              <w:t xml:space="preserve">Rede 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284" w:type="dxa"/>
          </w:tcPr>
          <w:p w14:paraId="423785E6" w14:textId="234E49D8" w:rsidR="00FD57DB" w:rsidRDefault="0021656C" w:rsidP="00FD5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X </w:t>
            </w:r>
            <w:proofErr w:type="spellStart"/>
            <w:r>
              <w:rPr>
                <w:rFonts w:ascii="Arial" w:eastAsia="Arial" w:hAnsi="Arial" w:cs="Arial"/>
              </w:rPr>
              <w:t>mod</w:t>
            </w:r>
            <w:proofErr w:type="spellEnd"/>
            <w:r>
              <w:rPr>
                <w:rFonts w:ascii="Arial" w:eastAsia="Arial" w:hAnsi="Arial" w:cs="Arial"/>
              </w:rPr>
              <w:t xml:space="preserve"> Y</w:t>
            </w:r>
            <w:r w:rsidR="003020DE">
              <w:rPr>
                <w:rFonts w:ascii="Arial" w:eastAsia="Arial" w:hAnsi="Arial" w:cs="Arial"/>
              </w:rPr>
              <w:t xml:space="preserve"> =</w:t>
            </w:r>
          </w:p>
        </w:tc>
        <w:tc>
          <w:tcPr>
            <w:tcW w:w="3285" w:type="dxa"/>
          </w:tcPr>
          <w:p w14:paraId="67189F52" w14:textId="77777777" w:rsidR="00FD57DB" w:rsidRDefault="00FD57DB" w:rsidP="00FD5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</w:tbl>
    <w:p w14:paraId="3C6C76C7" w14:textId="77777777" w:rsidR="000C74A1" w:rsidRDefault="000C74A1" w:rsidP="005F5584">
      <w:pPr>
        <w:rPr>
          <w:rFonts w:ascii="Arial" w:eastAsia="Arial" w:hAnsi="Arial" w:cs="Arial"/>
        </w:rPr>
      </w:pPr>
    </w:p>
    <w:p w14:paraId="4C30FA78" w14:textId="27179D4C" w:rsidR="00F305BD" w:rsidRDefault="00F305BD" w:rsidP="007E6169">
      <w:pPr>
        <w:jc w:val="center"/>
        <w:rPr>
          <w:rFonts w:ascii="Arial" w:eastAsia="Arial" w:hAnsi="Arial" w:cs="Arial"/>
        </w:rPr>
      </w:pPr>
    </w:p>
    <w:p w14:paraId="4670CD6E" w14:textId="68B419C2" w:rsidR="00F62A7B" w:rsidRDefault="000A25D5" w:rsidP="000A25D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C96DB9">
        <w:rPr>
          <w:rFonts w:ascii="Arial" w:eastAsia="Arial" w:hAnsi="Arial" w:cs="Arial"/>
        </w:rPr>
        <w:t>Configure tod</w:t>
      </w:r>
      <w:r w:rsidR="0053764E">
        <w:rPr>
          <w:rFonts w:ascii="Arial" w:eastAsia="Arial" w:hAnsi="Arial" w:cs="Arial"/>
        </w:rPr>
        <w:t>o</w:t>
      </w:r>
      <w:r w:rsidR="00C96DB9">
        <w:rPr>
          <w:rFonts w:ascii="Arial" w:eastAsia="Arial" w:hAnsi="Arial" w:cs="Arial"/>
        </w:rPr>
        <w:t xml:space="preserve">s </w:t>
      </w:r>
      <w:r w:rsidR="0053764E">
        <w:rPr>
          <w:rFonts w:ascii="Arial" w:eastAsia="Arial" w:hAnsi="Arial" w:cs="Arial"/>
        </w:rPr>
        <w:t>o</w:t>
      </w:r>
      <w:r w:rsidR="00C96DB9">
        <w:rPr>
          <w:rFonts w:ascii="Arial" w:eastAsia="Arial" w:hAnsi="Arial" w:cs="Arial"/>
        </w:rPr>
        <w:t xml:space="preserve">s </w:t>
      </w:r>
      <w:r w:rsidR="00506D5B">
        <w:rPr>
          <w:rFonts w:ascii="Arial" w:eastAsia="Arial" w:hAnsi="Arial" w:cs="Arial"/>
        </w:rPr>
        <w:t>PCs localizados nas redes locais</w:t>
      </w:r>
      <w:r w:rsidR="00F754B9">
        <w:rPr>
          <w:rFonts w:ascii="Arial" w:eastAsia="Arial" w:hAnsi="Arial" w:cs="Arial"/>
        </w:rPr>
        <w:t>.</w:t>
      </w:r>
    </w:p>
    <w:p w14:paraId="4EF21176" w14:textId="77777777" w:rsidR="009E6CC2" w:rsidRDefault="009E6CC2" w:rsidP="009E6CC2">
      <w:pPr>
        <w:rPr>
          <w:rFonts w:ascii="Arial" w:eastAsia="Arial" w:hAnsi="Arial" w:cs="Arial"/>
        </w:rPr>
      </w:pPr>
    </w:p>
    <w:p w14:paraId="4CD57953" w14:textId="77777777" w:rsidR="007E6169" w:rsidRDefault="007E6169" w:rsidP="009E6CC2">
      <w:pPr>
        <w:rPr>
          <w:rFonts w:ascii="Arial" w:eastAsia="Arial" w:hAnsi="Arial" w:cs="Arial"/>
        </w:rPr>
      </w:pPr>
    </w:p>
    <w:p w14:paraId="43530937" w14:textId="2C979030" w:rsidR="007E6169" w:rsidRDefault="007E6169" w:rsidP="007E616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 xml:space="preserve">. Defina as faixas de endereço que serão utilizadas para a interligação dos roteadores que fazem parte da infraestrutura do sistema. </w:t>
      </w:r>
    </w:p>
    <w:p w14:paraId="6395521A" w14:textId="77777777" w:rsidR="007E6169" w:rsidRDefault="007E6169" w:rsidP="007E6169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</w:rPr>
        <w:br/>
      </w:r>
    </w:p>
    <w:p w14:paraId="727BA874" w14:textId="77777777" w:rsidR="007E6169" w:rsidRDefault="007E6169" w:rsidP="007E6169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PREENCHAR A TABELA COM AS INDICAÇÕES DAS REDES E DOS ENDEREÇOS USADOS POR CADA ROTEADOR</w:t>
      </w:r>
    </w:p>
    <w:p w14:paraId="0CFA5165" w14:textId="77777777" w:rsidR="007E6169" w:rsidRDefault="007E6169" w:rsidP="007E6169">
      <w:pPr>
        <w:jc w:val="center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7E6169" w14:paraId="17F4C2D1" w14:textId="77777777" w:rsidTr="00B15224">
        <w:tc>
          <w:tcPr>
            <w:tcW w:w="3284" w:type="dxa"/>
          </w:tcPr>
          <w:p w14:paraId="7A114EDA" w14:textId="77777777" w:rsidR="007E6169" w:rsidRDefault="007E6169" w:rsidP="00B1522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Faixa de endereços alocada</w:t>
            </w:r>
          </w:p>
        </w:tc>
        <w:tc>
          <w:tcPr>
            <w:tcW w:w="3284" w:type="dxa"/>
          </w:tcPr>
          <w:p w14:paraId="050B061F" w14:textId="77777777" w:rsidR="007E6169" w:rsidRDefault="007E6169" w:rsidP="00B1522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Roteador origem/Endereço</w:t>
            </w:r>
          </w:p>
        </w:tc>
        <w:tc>
          <w:tcPr>
            <w:tcW w:w="3285" w:type="dxa"/>
          </w:tcPr>
          <w:p w14:paraId="12F68FBB" w14:textId="77777777" w:rsidR="007E6169" w:rsidRDefault="007E6169" w:rsidP="00B1522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Roteador destino/Endereço</w:t>
            </w:r>
          </w:p>
        </w:tc>
      </w:tr>
      <w:tr w:rsidR="007E6169" w14:paraId="77EEDABF" w14:textId="77777777" w:rsidTr="00B15224">
        <w:tc>
          <w:tcPr>
            <w:tcW w:w="3284" w:type="dxa"/>
          </w:tcPr>
          <w:p w14:paraId="23E28326" w14:textId="77777777" w:rsidR="007E6169" w:rsidRDefault="007E6169" w:rsidP="00B1522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284" w:type="dxa"/>
          </w:tcPr>
          <w:p w14:paraId="43CE1DA0" w14:textId="77777777" w:rsidR="007E6169" w:rsidRDefault="007E6169" w:rsidP="00B1522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285" w:type="dxa"/>
          </w:tcPr>
          <w:p w14:paraId="55534E47" w14:textId="77777777" w:rsidR="007E6169" w:rsidRDefault="007E6169" w:rsidP="00B1522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E6169" w14:paraId="7AAB99E6" w14:textId="77777777" w:rsidTr="00B15224">
        <w:tc>
          <w:tcPr>
            <w:tcW w:w="3284" w:type="dxa"/>
          </w:tcPr>
          <w:p w14:paraId="214AD33D" w14:textId="77777777" w:rsidR="007E6169" w:rsidRDefault="007E6169" w:rsidP="00B1522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284" w:type="dxa"/>
          </w:tcPr>
          <w:p w14:paraId="4E969CC2" w14:textId="77777777" w:rsidR="007E6169" w:rsidRDefault="007E6169" w:rsidP="00B1522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285" w:type="dxa"/>
          </w:tcPr>
          <w:p w14:paraId="030890E7" w14:textId="77777777" w:rsidR="007E6169" w:rsidRDefault="007E6169" w:rsidP="00B15224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68071501" w14:textId="77777777" w:rsidR="007E6169" w:rsidRDefault="007E6169" w:rsidP="009E6CC2">
      <w:pPr>
        <w:rPr>
          <w:rFonts w:ascii="Arial" w:eastAsia="Arial" w:hAnsi="Arial" w:cs="Arial"/>
        </w:rPr>
      </w:pPr>
    </w:p>
    <w:p w14:paraId="74AF4214" w14:textId="77777777" w:rsidR="007E6169" w:rsidRDefault="007E6169" w:rsidP="009E6CC2">
      <w:pPr>
        <w:rPr>
          <w:rFonts w:ascii="Arial" w:eastAsia="Arial" w:hAnsi="Arial" w:cs="Arial"/>
        </w:rPr>
      </w:pPr>
    </w:p>
    <w:p w14:paraId="63DEA7CB" w14:textId="029B57D4" w:rsidR="00231834" w:rsidRDefault="007E6169" w:rsidP="0023183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w:r w:rsidR="00231834">
        <w:rPr>
          <w:rFonts w:ascii="Arial" w:eastAsia="Arial" w:hAnsi="Arial" w:cs="Arial"/>
        </w:rPr>
        <w:t xml:space="preserve">. </w:t>
      </w:r>
      <w:r w:rsidR="00456D59">
        <w:rPr>
          <w:rFonts w:ascii="Arial" w:eastAsia="Arial" w:hAnsi="Arial" w:cs="Arial"/>
        </w:rPr>
        <w:t xml:space="preserve">Configure todas as interfaces </w:t>
      </w:r>
      <w:r>
        <w:rPr>
          <w:rFonts w:ascii="Arial" w:eastAsia="Arial" w:hAnsi="Arial" w:cs="Arial"/>
        </w:rPr>
        <w:t>dos roteadores. A configuração deve ser realizada através do CLI do sistema do roteador e para tanto os seguintes comandos devem ser utilizados</w:t>
      </w:r>
      <w:r w:rsidR="00FF053B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</w:p>
    <w:p w14:paraId="204454CD" w14:textId="08663ABC" w:rsidR="00C96760" w:rsidRPr="007E6169" w:rsidRDefault="00C96760" w:rsidP="007E6169">
      <w:pPr>
        <w:rPr>
          <w:rFonts w:ascii="Arial" w:eastAsia="Arial" w:hAnsi="Arial" w:cs="Arial"/>
        </w:rPr>
      </w:pPr>
    </w:p>
    <w:p w14:paraId="56710CA8" w14:textId="71F17804" w:rsidR="001A68C2" w:rsidRDefault="001A68C2" w:rsidP="00727D28">
      <w:pPr>
        <w:pStyle w:val="Normal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 xml:space="preserve">&gt; </w:t>
      </w:r>
      <w:proofErr w:type="spellStart"/>
      <w:r>
        <w:rPr>
          <w:rFonts w:ascii="Courier New" w:eastAsia="Courier New" w:hAnsi="Courier New" w:cs="Courier New"/>
        </w:rPr>
        <w:t>enable</w:t>
      </w:r>
      <w:proofErr w:type="spellEnd"/>
    </w:p>
    <w:p w14:paraId="439D123F" w14:textId="6C9A3B49" w:rsidR="00727D28" w:rsidRDefault="00727D28" w:rsidP="00727D28">
      <w:pPr>
        <w:pStyle w:val="Normal1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Habilita o modo de execução privilegiado</w:t>
      </w:r>
    </w:p>
    <w:p w14:paraId="671BE430" w14:textId="19EBED3F" w:rsidR="001A68C2" w:rsidRDefault="001A68C2" w:rsidP="00727D28">
      <w:pPr>
        <w:pStyle w:val="Normal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# configure terminal</w:t>
      </w:r>
    </w:p>
    <w:p w14:paraId="3E5038EC" w14:textId="2A2A4277" w:rsidR="00727D28" w:rsidRPr="008B7DE0" w:rsidRDefault="008B7DE0" w:rsidP="00727D28">
      <w:pPr>
        <w:pStyle w:val="Normal1"/>
        <w:ind w:left="720"/>
        <w:rPr>
          <w:rFonts w:ascii="Courier New" w:eastAsia="Courier New" w:hAnsi="Courier New" w:cs="Courier New"/>
        </w:rPr>
      </w:pPr>
      <w:r w:rsidRPr="008B7DE0">
        <w:rPr>
          <w:rFonts w:ascii="Courier New" w:eastAsia="Courier New" w:hAnsi="Courier New" w:cs="Courier New"/>
        </w:rPr>
        <w:t>Inicia o modo de c</w:t>
      </w:r>
      <w:r>
        <w:rPr>
          <w:rFonts w:ascii="Courier New" w:eastAsia="Courier New" w:hAnsi="Courier New" w:cs="Courier New"/>
        </w:rPr>
        <w:t>onfiguração global do dispositivo</w:t>
      </w:r>
    </w:p>
    <w:p w14:paraId="15E61898" w14:textId="7BD1E522" w:rsidR="002C37BA" w:rsidRPr="008B7DE0" w:rsidRDefault="002C37BA" w:rsidP="00727D28">
      <w:pPr>
        <w:pStyle w:val="Normal1"/>
        <w:rPr>
          <w:rFonts w:ascii="Courier New" w:eastAsia="Courier New" w:hAnsi="Courier New" w:cs="Courier New"/>
          <w:lang w:val="en-US"/>
        </w:rPr>
      </w:pPr>
      <w:r w:rsidRPr="008B7DE0">
        <w:rPr>
          <w:rFonts w:ascii="Courier New" w:eastAsia="Courier New" w:hAnsi="Courier New" w:cs="Courier New"/>
          <w:lang w:val="en-US"/>
        </w:rPr>
        <w:t>Router(config)# hostname &lt;name&gt;</w:t>
      </w:r>
    </w:p>
    <w:p w14:paraId="0F112F83" w14:textId="268E1A95" w:rsidR="00727D28" w:rsidRPr="00F00272" w:rsidRDefault="00F00272" w:rsidP="00727D28">
      <w:pPr>
        <w:pStyle w:val="Normal1"/>
        <w:ind w:left="720"/>
        <w:rPr>
          <w:rFonts w:ascii="Courier New" w:eastAsia="Courier New" w:hAnsi="Courier New" w:cs="Courier New"/>
        </w:rPr>
      </w:pPr>
      <w:r w:rsidRPr="00F00272">
        <w:rPr>
          <w:rFonts w:ascii="Courier New" w:eastAsia="Courier New" w:hAnsi="Courier New" w:cs="Courier New"/>
        </w:rPr>
        <w:t>Configura o nome do d</w:t>
      </w:r>
      <w:r>
        <w:rPr>
          <w:rFonts w:ascii="Courier New" w:eastAsia="Courier New" w:hAnsi="Courier New" w:cs="Courier New"/>
        </w:rPr>
        <w:t>ispositivo</w:t>
      </w:r>
    </w:p>
    <w:p w14:paraId="6D3D7133" w14:textId="26A47B0B" w:rsidR="00727D28" w:rsidRPr="00727D28" w:rsidRDefault="00727D28" w:rsidP="00727D28">
      <w:pPr>
        <w:pStyle w:val="Normal1"/>
        <w:rPr>
          <w:rFonts w:ascii="Courier New" w:eastAsia="Courier New" w:hAnsi="Courier New" w:cs="Courier New"/>
          <w:lang w:val="en-US"/>
        </w:rPr>
      </w:pPr>
      <w:r w:rsidRPr="00727D28">
        <w:rPr>
          <w:rFonts w:ascii="Courier New" w:eastAsia="Courier New" w:hAnsi="Courier New" w:cs="Courier New"/>
          <w:lang w:val="en-US"/>
        </w:rPr>
        <w:t xml:space="preserve">Router(config)# </w:t>
      </w:r>
      <w:r w:rsidRPr="00727D28">
        <w:rPr>
          <w:rFonts w:ascii="Courier New" w:eastAsia="Courier New" w:hAnsi="Courier New" w:cs="Courier New"/>
          <w:lang w:val="en-US"/>
        </w:rPr>
        <w:t xml:space="preserve">show </w:t>
      </w:r>
      <w:r w:rsidRPr="00727D28">
        <w:rPr>
          <w:rFonts w:ascii="Courier New" w:eastAsia="Courier New" w:hAnsi="Courier New" w:cs="Courier New"/>
          <w:lang w:val="en-US"/>
        </w:rPr>
        <w:t>interface</w:t>
      </w:r>
      <w:r>
        <w:rPr>
          <w:rFonts w:ascii="Courier New" w:eastAsia="Courier New" w:hAnsi="Courier New" w:cs="Courier New"/>
          <w:lang w:val="en-US"/>
        </w:rPr>
        <w:t>s</w:t>
      </w:r>
    </w:p>
    <w:p w14:paraId="5A0A09E9" w14:textId="177524E9" w:rsidR="00727D28" w:rsidRPr="00FF4298" w:rsidRDefault="00F00272" w:rsidP="00727D28">
      <w:pPr>
        <w:pStyle w:val="Normal1"/>
        <w:ind w:left="720"/>
        <w:rPr>
          <w:rFonts w:ascii="Courier New" w:eastAsia="Courier New" w:hAnsi="Courier New" w:cs="Courier New"/>
        </w:rPr>
      </w:pPr>
      <w:r w:rsidRPr="00F00272">
        <w:rPr>
          <w:rFonts w:ascii="Courier New" w:eastAsia="Courier New" w:hAnsi="Courier New" w:cs="Courier New"/>
        </w:rPr>
        <w:t>Apresenta todas as interfaces c</w:t>
      </w:r>
      <w:r>
        <w:rPr>
          <w:rFonts w:ascii="Courier New" w:eastAsia="Courier New" w:hAnsi="Courier New" w:cs="Courier New"/>
        </w:rPr>
        <w:t xml:space="preserve">onectadas no dispositivo. Na primeira linha de cada interface é indicado o nome dela </w:t>
      </w:r>
      <w:r w:rsidR="00FF4298" w:rsidRPr="00FF4298">
        <w:rPr>
          <w:rFonts w:ascii="Courier New" w:eastAsia="Courier New" w:hAnsi="Courier New" w:cs="Courier New"/>
        </w:rPr>
        <w:t>(</w:t>
      </w:r>
      <w:proofErr w:type="spellStart"/>
      <w:r w:rsidR="00FF4298" w:rsidRPr="00FF4298">
        <w:rPr>
          <w:rFonts w:ascii="Courier New" w:eastAsia="Courier New" w:hAnsi="Courier New" w:cs="Courier New"/>
        </w:rPr>
        <w:t>ex</w:t>
      </w:r>
      <w:proofErr w:type="spellEnd"/>
      <w:r w:rsidR="00FF4298" w:rsidRPr="00FF4298">
        <w:rPr>
          <w:rFonts w:ascii="Courier New" w:eastAsia="Courier New" w:hAnsi="Courier New" w:cs="Courier New"/>
        </w:rPr>
        <w:t xml:space="preserve">: </w:t>
      </w:r>
      <w:r w:rsidR="00FF4298">
        <w:rPr>
          <w:rFonts w:ascii="Courier New" w:eastAsia="Courier New" w:hAnsi="Courier New" w:cs="Courier New"/>
        </w:rPr>
        <w:t>FastE</w:t>
      </w:r>
      <w:r w:rsidR="00FF4298" w:rsidRPr="00FF4298">
        <w:rPr>
          <w:rFonts w:ascii="Courier New" w:eastAsia="Courier New" w:hAnsi="Courier New" w:cs="Courier New"/>
        </w:rPr>
        <w:t>thernet0/0)</w:t>
      </w:r>
    </w:p>
    <w:p w14:paraId="1429CA9B" w14:textId="5C831103" w:rsidR="00727D28" w:rsidRPr="00FD2394" w:rsidRDefault="00727D28" w:rsidP="00727D28">
      <w:pPr>
        <w:pStyle w:val="Normal1"/>
        <w:rPr>
          <w:rFonts w:ascii="Courier New" w:eastAsia="Courier New" w:hAnsi="Courier New" w:cs="Courier New"/>
        </w:rPr>
      </w:pPr>
      <w:proofErr w:type="spellStart"/>
      <w:r w:rsidRPr="00FD2394">
        <w:rPr>
          <w:rFonts w:ascii="Courier New" w:eastAsia="Courier New" w:hAnsi="Courier New" w:cs="Courier New"/>
        </w:rPr>
        <w:t>Router</w:t>
      </w:r>
      <w:proofErr w:type="spellEnd"/>
      <w:r w:rsidRPr="00FD2394">
        <w:rPr>
          <w:rFonts w:ascii="Courier New" w:eastAsia="Courier New" w:hAnsi="Courier New" w:cs="Courier New"/>
        </w:rPr>
        <w:t>(</w:t>
      </w:r>
      <w:proofErr w:type="spellStart"/>
      <w:r w:rsidRPr="00FD2394">
        <w:rPr>
          <w:rFonts w:ascii="Courier New" w:eastAsia="Courier New" w:hAnsi="Courier New" w:cs="Courier New"/>
        </w:rPr>
        <w:t>config</w:t>
      </w:r>
      <w:proofErr w:type="spellEnd"/>
      <w:r w:rsidRPr="00FD2394">
        <w:rPr>
          <w:rFonts w:ascii="Courier New" w:eastAsia="Courier New" w:hAnsi="Courier New" w:cs="Courier New"/>
        </w:rPr>
        <w:t>)# interface &lt;interface&gt; (</w:t>
      </w:r>
      <w:proofErr w:type="spellStart"/>
      <w:r w:rsidRPr="00FD2394">
        <w:rPr>
          <w:rFonts w:ascii="Courier New" w:eastAsia="Courier New" w:hAnsi="Courier New" w:cs="Courier New"/>
        </w:rPr>
        <w:t>ex</w:t>
      </w:r>
      <w:proofErr w:type="spellEnd"/>
      <w:r w:rsidRPr="00FD2394">
        <w:rPr>
          <w:rFonts w:ascii="Courier New" w:eastAsia="Courier New" w:hAnsi="Courier New" w:cs="Courier New"/>
        </w:rPr>
        <w:t xml:space="preserve">: </w:t>
      </w:r>
      <w:r w:rsidR="00BD4CFE" w:rsidRPr="00FD2394">
        <w:rPr>
          <w:rFonts w:ascii="Courier New" w:eastAsia="Courier New" w:hAnsi="Courier New" w:cs="Courier New"/>
        </w:rPr>
        <w:t>Serial2</w:t>
      </w:r>
      <w:r w:rsidRPr="00FD2394">
        <w:rPr>
          <w:rFonts w:ascii="Courier New" w:eastAsia="Courier New" w:hAnsi="Courier New" w:cs="Courier New"/>
        </w:rPr>
        <w:t>/0)</w:t>
      </w:r>
    </w:p>
    <w:p w14:paraId="4EEDDAB3" w14:textId="5B6B4CA4" w:rsidR="00727D28" w:rsidRPr="00FD2394" w:rsidRDefault="00FD2394" w:rsidP="00727D28">
      <w:pPr>
        <w:pStyle w:val="Normal1"/>
        <w:ind w:left="720"/>
        <w:rPr>
          <w:rFonts w:ascii="Courier New" w:eastAsia="Courier New" w:hAnsi="Courier New" w:cs="Courier New"/>
        </w:rPr>
      </w:pPr>
      <w:r w:rsidRPr="00FD2394">
        <w:rPr>
          <w:rFonts w:ascii="Courier New" w:eastAsia="Courier New" w:hAnsi="Courier New" w:cs="Courier New"/>
        </w:rPr>
        <w:t>Entra no modo de configuração de interface</w:t>
      </w:r>
      <w:r>
        <w:rPr>
          <w:rFonts w:ascii="Courier New" w:eastAsia="Courier New" w:hAnsi="Courier New" w:cs="Courier New"/>
        </w:rPr>
        <w:t>.</w:t>
      </w:r>
    </w:p>
    <w:p w14:paraId="591DD670" w14:textId="77777777" w:rsidR="007B5518" w:rsidRDefault="007B5518" w:rsidP="007B5518">
      <w:pPr>
        <w:pStyle w:val="Normal1"/>
        <w:rPr>
          <w:rFonts w:ascii="Courier New" w:eastAsia="Courier New" w:hAnsi="Courier New" w:cs="Courier New"/>
          <w:lang w:val="en-US"/>
        </w:rPr>
      </w:pPr>
      <w:r w:rsidRPr="00E15E92">
        <w:rPr>
          <w:rFonts w:ascii="Courier New" w:eastAsia="Courier New" w:hAnsi="Courier New" w:cs="Courier New"/>
          <w:lang w:val="en-US"/>
        </w:rPr>
        <w:t>Router(config-</w:t>
      </w:r>
      <w:proofErr w:type="gramStart"/>
      <w:r w:rsidRPr="00E15E92">
        <w:rPr>
          <w:rFonts w:ascii="Courier New" w:eastAsia="Courier New" w:hAnsi="Courier New" w:cs="Courier New"/>
          <w:lang w:val="en-US"/>
        </w:rPr>
        <w:t>if)#</w:t>
      </w:r>
      <w:proofErr w:type="gramEnd"/>
      <w:r w:rsidRPr="00E15E9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ip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 address &lt;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ip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 address&gt; &lt;mask address&gt;</w:t>
      </w:r>
    </w:p>
    <w:p w14:paraId="25208574" w14:textId="124612CC" w:rsidR="007B5518" w:rsidRPr="007A7BA8" w:rsidRDefault="007A7BA8" w:rsidP="007B5518">
      <w:pPr>
        <w:pStyle w:val="Normal1"/>
        <w:ind w:left="720"/>
        <w:rPr>
          <w:rFonts w:ascii="Courier New" w:eastAsia="Courier New" w:hAnsi="Courier New" w:cs="Courier New"/>
        </w:rPr>
      </w:pPr>
      <w:r w:rsidRPr="007A7BA8">
        <w:rPr>
          <w:rFonts w:ascii="Courier New" w:eastAsia="Courier New" w:hAnsi="Courier New" w:cs="Courier New"/>
        </w:rPr>
        <w:t xml:space="preserve">Configura endereço IP e máscara de </w:t>
      </w:r>
      <w:proofErr w:type="spellStart"/>
      <w:r w:rsidRPr="007A7BA8">
        <w:rPr>
          <w:rFonts w:ascii="Courier New" w:eastAsia="Courier New" w:hAnsi="Courier New" w:cs="Courier New"/>
        </w:rPr>
        <w:t>sub-rede</w:t>
      </w:r>
      <w:proofErr w:type="spellEnd"/>
      <w:r w:rsidRPr="007A7BA8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para a</w:t>
      </w:r>
      <w:r w:rsidRPr="007A7BA8">
        <w:rPr>
          <w:rFonts w:ascii="Courier New" w:eastAsia="Courier New" w:hAnsi="Courier New" w:cs="Courier New"/>
        </w:rPr>
        <w:t xml:space="preserve"> interface</w:t>
      </w:r>
      <w:r>
        <w:rPr>
          <w:rFonts w:ascii="Courier New" w:eastAsia="Courier New" w:hAnsi="Courier New" w:cs="Courier New"/>
        </w:rPr>
        <w:t>.</w:t>
      </w:r>
    </w:p>
    <w:p w14:paraId="59D45CE1" w14:textId="77777777" w:rsidR="0035666A" w:rsidRDefault="0035666A" w:rsidP="0035666A">
      <w:pPr>
        <w:pStyle w:val="Normal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config-</w:t>
      </w:r>
      <w:proofErr w:type="gram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no shutdown</w:t>
      </w:r>
    </w:p>
    <w:p w14:paraId="42FC1122" w14:textId="77777777" w:rsidR="0035666A" w:rsidRDefault="0035666A" w:rsidP="0035666A">
      <w:pPr>
        <w:pStyle w:val="Normal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config-</w:t>
      </w:r>
      <w:proofErr w:type="gram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exit</w:t>
      </w:r>
      <w:proofErr w:type="spellEnd"/>
    </w:p>
    <w:p w14:paraId="51DB32ED" w14:textId="6ED628C0" w:rsidR="00727D28" w:rsidRPr="00E24AF3" w:rsidRDefault="00CE6500" w:rsidP="00E24AF3">
      <w:pPr>
        <w:pStyle w:val="Normal1"/>
        <w:ind w:left="720"/>
        <w:rPr>
          <w:rFonts w:ascii="Courier New" w:eastAsia="Courier New" w:hAnsi="Courier New" w:cs="Courier New"/>
        </w:rPr>
      </w:pPr>
      <w:r w:rsidRPr="00CE6500">
        <w:rPr>
          <w:rFonts w:ascii="Courier New" w:eastAsia="Courier New" w:hAnsi="Courier New" w:cs="Courier New"/>
        </w:rPr>
        <w:t>Ativa</w:t>
      </w:r>
      <w:r>
        <w:rPr>
          <w:rFonts w:ascii="Courier New" w:eastAsia="Courier New" w:hAnsi="Courier New" w:cs="Courier New"/>
        </w:rPr>
        <w:t xml:space="preserve"> a</w:t>
      </w:r>
      <w:r w:rsidRPr="00CE6500">
        <w:rPr>
          <w:rFonts w:ascii="Courier New" w:eastAsia="Courier New" w:hAnsi="Courier New" w:cs="Courier New"/>
        </w:rPr>
        <w:t xml:space="preserve"> interface e sai do modo de configuração de interface</w:t>
      </w:r>
      <w:r>
        <w:rPr>
          <w:rFonts w:ascii="Courier New" w:eastAsia="Courier New" w:hAnsi="Courier New" w:cs="Courier New"/>
        </w:rPr>
        <w:t>.</w:t>
      </w:r>
    </w:p>
    <w:p w14:paraId="719FB644" w14:textId="77777777" w:rsidR="00CE4826" w:rsidRPr="007A7BA8" w:rsidRDefault="00CE4826" w:rsidP="00CE4826">
      <w:pPr>
        <w:rPr>
          <w:rFonts w:ascii="Arial" w:eastAsia="Arial" w:hAnsi="Arial" w:cs="Arial"/>
        </w:rPr>
      </w:pPr>
    </w:p>
    <w:p w14:paraId="720DDE06" w14:textId="2AC3D22D" w:rsidR="00CE4826" w:rsidRDefault="00CE4826" w:rsidP="00CE482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</w:t>
      </w:r>
      <w:r w:rsidR="000C0230">
        <w:rPr>
          <w:rFonts w:ascii="Arial" w:eastAsia="Arial" w:hAnsi="Arial" w:cs="Arial"/>
        </w:rPr>
        <w:t>Uma vez realizada a configuração de endereços</w:t>
      </w:r>
      <w:r w:rsidR="00741FAE">
        <w:rPr>
          <w:rFonts w:ascii="Arial" w:eastAsia="Arial" w:hAnsi="Arial" w:cs="Arial"/>
        </w:rPr>
        <w:t xml:space="preserve"> salve o projeto e o nome </w:t>
      </w:r>
      <w:proofErr w:type="spellStart"/>
      <w:r w:rsidR="00741FAE" w:rsidRPr="00ED47C5">
        <w:rPr>
          <w:rFonts w:ascii="Arial" w:eastAsia="Arial" w:hAnsi="Arial" w:cs="Arial"/>
          <w:b/>
          <w:bCs/>
          <w:i/>
          <w:iCs/>
        </w:rPr>
        <w:t>r</w:t>
      </w:r>
      <w:r w:rsidR="000709F6" w:rsidRPr="00ED47C5">
        <w:rPr>
          <w:rFonts w:ascii="Arial" w:eastAsia="Arial" w:hAnsi="Arial" w:cs="Arial"/>
          <w:b/>
          <w:bCs/>
          <w:i/>
          <w:iCs/>
        </w:rPr>
        <w:t>oteamento_dinamico</w:t>
      </w:r>
      <w:r w:rsidR="00741FAE" w:rsidRPr="00ED47C5">
        <w:rPr>
          <w:rFonts w:ascii="Arial" w:eastAsia="Arial" w:hAnsi="Arial" w:cs="Arial"/>
          <w:b/>
          <w:bCs/>
          <w:i/>
          <w:iCs/>
        </w:rPr>
        <w:t>_base</w:t>
      </w:r>
      <w:proofErr w:type="spellEnd"/>
      <w:r w:rsidR="00704A30">
        <w:rPr>
          <w:rFonts w:ascii="Arial" w:eastAsia="Arial" w:hAnsi="Arial" w:cs="Arial"/>
        </w:rPr>
        <w:t xml:space="preserve">. A partir desse ponto utilizaremos a mesma infraestrutura com duas versões </w:t>
      </w:r>
      <w:r w:rsidR="00144D7E">
        <w:rPr>
          <w:rFonts w:ascii="Arial" w:eastAsia="Arial" w:hAnsi="Arial" w:cs="Arial"/>
        </w:rPr>
        <w:t xml:space="preserve">do RIP, por isso é importante ter um projeto base para </w:t>
      </w:r>
      <w:r w:rsidR="000709F6">
        <w:rPr>
          <w:rFonts w:ascii="Arial" w:eastAsia="Arial" w:hAnsi="Arial" w:cs="Arial"/>
        </w:rPr>
        <w:t>cada uma delas.</w:t>
      </w:r>
    </w:p>
    <w:p w14:paraId="202D3C22" w14:textId="77777777" w:rsidR="00F20324" w:rsidRDefault="00F20324" w:rsidP="00CE4826">
      <w:pPr>
        <w:rPr>
          <w:rFonts w:ascii="Arial" w:eastAsia="Arial" w:hAnsi="Arial" w:cs="Arial"/>
        </w:rPr>
      </w:pPr>
    </w:p>
    <w:p w14:paraId="0BC8590B" w14:textId="77777777" w:rsidR="00741FAE" w:rsidRDefault="00741FAE" w:rsidP="00CE4826">
      <w:pPr>
        <w:rPr>
          <w:rFonts w:ascii="Arial" w:eastAsia="Arial" w:hAnsi="Arial" w:cs="Arial"/>
        </w:rPr>
      </w:pPr>
    </w:p>
    <w:p w14:paraId="6A723CCB" w14:textId="0D1050E3" w:rsidR="00F20324" w:rsidRDefault="00F20324" w:rsidP="000F42B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 </w:t>
      </w:r>
      <w:r w:rsidR="000709F6">
        <w:rPr>
          <w:rFonts w:ascii="Arial" w:eastAsia="Arial" w:hAnsi="Arial" w:cs="Arial"/>
        </w:rPr>
        <w:t>Crie duas cópias do projeto</w:t>
      </w:r>
      <w:r w:rsidR="00E064D6">
        <w:rPr>
          <w:rFonts w:ascii="Arial" w:eastAsia="Arial" w:hAnsi="Arial" w:cs="Arial"/>
        </w:rPr>
        <w:t>, uma</w:t>
      </w:r>
      <w:r w:rsidR="000709F6">
        <w:rPr>
          <w:rFonts w:ascii="Arial" w:eastAsia="Arial" w:hAnsi="Arial" w:cs="Arial"/>
        </w:rPr>
        <w:t xml:space="preserve"> </w:t>
      </w:r>
      <w:r w:rsidR="00ED47C5">
        <w:rPr>
          <w:rFonts w:ascii="Arial" w:eastAsia="Arial" w:hAnsi="Arial" w:cs="Arial"/>
        </w:rPr>
        <w:t xml:space="preserve">com o nome de </w:t>
      </w:r>
      <w:r w:rsidR="00ED47C5" w:rsidRPr="00E064D6">
        <w:rPr>
          <w:rFonts w:ascii="Arial" w:eastAsia="Arial" w:hAnsi="Arial" w:cs="Arial"/>
          <w:b/>
          <w:bCs/>
          <w:i/>
          <w:iCs/>
        </w:rPr>
        <w:t>rip_v1</w:t>
      </w:r>
      <w:r w:rsidR="00E064D6">
        <w:rPr>
          <w:rFonts w:ascii="Arial" w:eastAsia="Arial" w:hAnsi="Arial" w:cs="Arial"/>
        </w:rPr>
        <w:t xml:space="preserve"> e a segunda com o nome </w:t>
      </w:r>
      <w:r w:rsidR="00E064D6" w:rsidRPr="00E064D6">
        <w:rPr>
          <w:rFonts w:ascii="Arial" w:eastAsia="Arial" w:hAnsi="Arial" w:cs="Arial"/>
          <w:b/>
          <w:bCs/>
          <w:i/>
          <w:iCs/>
        </w:rPr>
        <w:t>rip_v2</w:t>
      </w:r>
      <w:r w:rsidR="00E064D6">
        <w:rPr>
          <w:rFonts w:ascii="Arial" w:eastAsia="Arial" w:hAnsi="Arial" w:cs="Arial"/>
        </w:rPr>
        <w:t>.</w:t>
      </w:r>
    </w:p>
    <w:p w14:paraId="733E6A79" w14:textId="77777777" w:rsidR="00E064D6" w:rsidRDefault="00E064D6" w:rsidP="000F42B5">
      <w:pPr>
        <w:jc w:val="both"/>
        <w:rPr>
          <w:rFonts w:ascii="Arial" w:eastAsia="Arial" w:hAnsi="Arial" w:cs="Arial"/>
        </w:rPr>
      </w:pPr>
    </w:p>
    <w:p w14:paraId="3BCB3DF8" w14:textId="236D422C" w:rsidR="00E064D6" w:rsidRDefault="00E064D6" w:rsidP="000F42B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7. No projeto rip</w:t>
      </w:r>
      <w:r w:rsidR="00336A4B">
        <w:rPr>
          <w:rFonts w:ascii="Arial" w:eastAsia="Arial" w:hAnsi="Arial" w:cs="Arial"/>
        </w:rPr>
        <w:t>_v1 você deve realizar as configurações de roteamento dinâmico considerando o protocolo RIP na sua versão inicial</w:t>
      </w:r>
      <w:r w:rsidR="00FF053B">
        <w:rPr>
          <w:rFonts w:ascii="Arial" w:eastAsia="Arial" w:hAnsi="Arial" w:cs="Arial"/>
        </w:rPr>
        <w:t>. Para tanto os seguintes comandos devem ser utilizados:</w:t>
      </w:r>
    </w:p>
    <w:p w14:paraId="0A661EC6" w14:textId="77777777" w:rsidR="00FF053B" w:rsidRDefault="00FF053B" w:rsidP="000F42B5">
      <w:pPr>
        <w:jc w:val="both"/>
        <w:rPr>
          <w:rFonts w:ascii="Arial" w:eastAsia="Arial" w:hAnsi="Arial" w:cs="Arial"/>
        </w:rPr>
      </w:pPr>
    </w:p>
    <w:p w14:paraId="2A09D873" w14:textId="77777777" w:rsidR="001E314F" w:rsidRPr="009802C9" w:rsidRDefault="001E314F" w:rsidP="001E314F">
      <w:pPr>
        <w:pStyle w:val="Normal1"/>
        <w:rPr>
          <w:rFonts w:ascii="Courier New" w:eastAsia="Courier New" w:hAnsi="Courier New" w:cs="Courier New"/>
          <w:lang w:val="en-US"/>
        </w:rPr>
      </w:pPr>
      <w:r w:rsidRPr="009802C9">
        <w:rPr>
          <w:rFonts w:ascii="Courier New" w:eastAsia="Courier New" w:hAnsi="Courier New" w:cs="Courier New"/>
          <w:lang w:val="en-US"/>
        </w:rPr>
        <w:t xml:space="preserve">Router# configure </w:t>
      </w:r>
      <w:proofErr w:type="gramStart"/>
      <w:r w:rsidRPr="009802C9">
        <w:rPr>
          <w:rFonts w:ascii="Courier New" w:eastAsia="Courier New" w:hAnsi="Courier New" w:cs="Courier New"/>
          <w:lang w:val="en-US"/>
        </w:rPr>
        <w:t>terminal</w:t>
      </w:r>
      <w:proofErr w:type="gramEnd"/>
    </w:p>
    <w:p w14:paraId="136BA30A" w14:textId="5EF3225A" w:rsidR="001E314F" w:rsidRDefault="001E314F" w:rsidP="001E314F">
      <w:pPr>
        <w:pStyle w:val="Normal1"/>
        <w:rPr>
          <w:rFonts w:ascii="Courier New" w:eastAsia="Courier New" w:hAnsi="Courier New" w:cs="Courier New"/>
          <w:lang w:val="en-US"/>
        </w:rPr>
      </w:pPr>
      <w:r w:rsidRPr="009802C9">
        <w:rPr>
          <w:rFonts w:ascii="Courier New" w:eastAsia="Courier New" w:hAnsi="Courier New" w:cs="Courier New"/>
          <w:lang w:val="en-US"/>
        </w:rPr>
        <w:t>Router(config)# router rip</w:t>
      </w:r>
    </w:p>
    <w:p w14:paraId="11C12D5A" w14:textId="3D53B02E" w:rsidR="009802C9" w:rsidRPr="009802C9" w:rsidRDefault="009802C9" w:rsidP="001E314F">
      <w:pPr>
        <w:pStyle w:val="Normal1"/>
      </w:pPr>
      <w:r>
        <w:rPr>
          <w:rFonts w:ascii="Courier New" w:eastAsia="Courier New" w:hAnsi="Courier New" w:cs="Courier New"/>
          <w:lang w:val="en-US"/>
        </w:rPr>
        <w:tab/>
      </w:r>
      <w:r w:rsidRPr="009802C9">
        <w:rPr>
          <w:rFonts w:ascii="Courier New" w:eastAsia="Courier New" w:hAnsi="Courier New" w:cs="Courier New"/>
        </w:rPr>
        <w:t>Habilita a configuração do p</w:t>
      </w:r>
      <w:r>
        <w:rPr>
          <w:rFonts w:ascii="Courier New" w:eastAsia="Courier New" w:hAnsi="Courier New" w:cs="Courier New"/>
        </w:rPr>
        <w:t>rotocolo RIP</w:t>
      </w:r>
    </w:p>
    <w:p w14:paraId="65DBF6CB" w14:textId="77777777" w:rsidR="00BD6EAD" w:rsidRPr="000C1B65" w:rsidRDefault="00BD6EAD" w:rsidP="00BD6EAD">
      <w:pPr>
        <w:pStyle w:val="Normal1"/>
        <w:rPr>
          <w:lang w:val="en-US"/>
        </w:rPr>
      </w:pPr>
      <w:r w:rsidRPr="009802C9">
        <w:rPr>
          <w:rFonts w:ascii="Courier New" w:eastAsia="Courier New" w:hAnsi="Courier New" w:cs="Courier New"/>
          <w:lang w:val="en-US"/>
        </w:rPr>
        <w:t>Router(config</w:t>
      </w:r>
      <w:r>
        <w:rPr>
          <w:rFonts w:ascii="Courier New" w:eastAsia="Courier New" w:hAnsi="Courier New" w:cs="Courier New"/>
          <w:lang w:val="en-US"/>
        </w:rPr>
        <w:t>-</w:t>
      </w:r>
      <w:proofErr w:type="gramStart"/>
      <w:r>
        <w:rPr>
          <w:rFonts w:ascii="Courier New" w:eastAsia="Courier New" w:hAnsi="Courier New" w:cs="Courier New"/>
          <w:lang w:val="en-US"/>
        </w:rPr>
        <w:t>router</w:t>
      </w:r>
      <w:r w:rsidRPr="009802C9">
        <w:rPr>
          <w:rFonts w:ascii="Courier New" w:eastAsia="Courier New" w:hAnsi="Courier New" w:cs="Courier New"/>
          <w:lang w:val="en-US"/>
        </w:rPr>
        <w:t>)#</w:t>
      </w:r>
      <w:proofErr w:type="gramEnd"/>
      <w:r w:rsidRPr="009802C9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  <w:lang w:val="en-US"/>
        </w:rPr>
        <w:t xml:space="preserve">network </w:t>
      </w:r>
      <w:r w:rsidRPr="00E15E92">
        <w:rPr>
          <w:rFonts w:ascii="Courier New" w:eastAsia="Courier New" w:hAnsi="Courier New" w:cs="Courier New"/>
          <w:lang w:val="en-US"/>
        </w:rPr>
        <w:t>&lt;</w:t>
      </w:r>
      <w:r>
        <w:rPr>
          <w:rFonts w:ascii="Courier New" w:eastAsia="Courier New" w:hAnsi="Courier New" w:cs="Courier New"/>
          <w:lang w:val="en-US"/>
        </w:rPr>
        <w:t>network</w:t>
      </w:r>
      <w:r w:rsidRPr="00E15E92">
        <w:rPr>
          <w:rFonts w:ascii="Courier New" w:eastAsia="Courier New" w:hAnsi="Courier New" w:cs="Courier New"/>
          <w:lang w:val="en-US"/>
        </w:rPr>
        <w:t xml:space="preserve"> address&gt;</w:t>
      </w:r>
    </w:p>
    <w:p w14:paraId="6B12F88F" w14:textId="6F947C89" w:rsidR="003B2047" w:rsidRDefault="003B2047" w:rsidP="003B2047">
      <w:pPr>
        <w:pStyle w:val="Normal1"/>
        <w:ind w:left="720"/>
        <w:rPr>
          <w:rFonts w:ascii="Courier New" w:eastAsia="Courier New" w:hAnsi="Courier New" w:cs="Courier New"/>
        </w:rPr>
      </w:pPr>
      <w:r w:rsidRPr="003B2047">
        <w:rPr>
          <w:rFonts w:ascii="Courier New" w:eastAsia="Courier New" w:hAnsi="Courier New" w:cs="Courier New"/>
        </w:rPr>
        <w:t>Indica para o protocol</w:t>
      </w:r>
      <w:r>
        <w:rPr>
          <w:rFonts w:ascii="Courier New" w:eastAsia="Courier New" w:hAnsi="Courier New" w:cs="Courier New"/>
        </w:rPr>
        <w:t>o</w:t>
      </w:r>
      <w:r w:rsidRPr="003B2047">
        <w:rPr>
          <w:rFonts w:ascii="Courier New" w:eastAsia="Courier New" w:hAnsi="Courier New" w:cs="Courier New"/>
        </w:rPr>
        <w:t xml:space="preserve"> q</w:t>
      </w:r>
      <w:r>
        <w:rPr>
          <w:rFonts w:ascii="Courier New" w:eastAsia="Courier New" w:hAnsi="Courier New" w:cs="Courier New"/>
        </w:rPr>
        <w:t>ue a rede indicada deve ser anunciada entre os roteadores.</w:t>
      </w:r>
    </w:p>
    <w:p w14:paraId="638AC6F4" w14:textId="77777777" w:rsidR="00BB1149" w:rsidRPr="00E15E92" w:rsidRDefault="00BB1149" w:rsidP="00BB1149">
      <w:pPr>
        <w:pStyle w:val="Normal1"/>
        <w:rPr>
          <w:rFonts w:ascii="Courier New" w:eastAsia="Courier New" w:hAnsi="Courier New" w:cs="Courier New"/>
          <w:lang w:val="en-US"/>
        </w:rPr>
      </w:pPr>
      <w:r w:rsidRPr="00E15E92">
        <w:rPr>
          <w:rFonts w:ascii="Courier New" w:eastAsia="Courier New" w:hAnsi="Courier New" w:cs="Courier New"/>
          <w:lang w:val="en-US"/>
        </w:rPr>
        <w:t>Router(config-</w:t>
      </w:r>
      <w:proofErr w:type="gramStart"/>
      <w:r w:rsidRPr="00E15E92">
        <w:rPr>
          <w:rFonts w:ascii="Courier New" w:eastAsia="Courier New" w:hAnsi="Courier New" w:cs="Courier New"/>
          <w:lang w:val="en-US"/>
        </w:rPr>
        <w:t>router)#</w:t>
      </w:r>
      <w:proofErr w:type="gramEnd"/>
      <w:r w:rsidRPr="00E15E92">
        <w:rPr>
          <w:rFonts w:ascii="Courier New" w:eastAsia="Courier New" w:hAnsi="Courier New" w:cs="Courier New"/>
          <w:lang w:val="en-US"/>
        </w:rPr>
        <w:t xml:space="preserve"> passive-interface &lt;interface&gt;</w:t>
      </w:r>
    </w:p>
    <w:p w14:paraId="34DED47E" w14:textId="51A4F602" w:rsidR="00BB1149" w:rsidRPr="001321D4" w:rsidRDefault="00BB1149" w:rsidP="003B2047">
      <w:pPr>
        <w:pStyle w:val="Normal1"/>
        <w:ind w:left="720"/>
        <w:rPr>
          <w:rFonts w:ascii="Courier New" w:eastAsia="Courier New" w:hAnsi="Courier New" w:cs="Courier New"/>
        </w:rPr>
      </w:pPr>
      <w:r w:rsidRPr="001321D4">
        <w:rPr>
          <w:rFonts w:ascii="Courier New" w:eastAsia="Courier New" w:hAnsi="Courier New" w:cs="Courier New"/>
        </w:rPr>
        <w:t>Configura</w:t>
      </w:r>
      <w:r w:rsidR="001321D4" w:rsidRPr="001321D4">
        <w:rPr>
          <w:rFonts w:ascii="Courier New" w:eastAsia="Courier New" w:hAnsi="Courier New" w:cs="Courier New"/>
        </w:rPr>
        <w:t xml:space="preserve"> as interfaces que d</w:t>
      </w:r>
      <w:r w:rsidR="001321D4">
        <w:rPr>
          <w:rFonts w:ascii="Courier New" w:eastAsia="Courier New" w:hAnsi="Courier New" w:cs="Courier New"/>
        </w:rPr>
        <w:t>evem ser passivas ao roteamento (não terão os pacotes do protocolo transmitidas por elas)</w:t>
      </w:r>
    </w:p>
    <w:p w14:paraId="14E4D0E7" w14:textId="0EA7E828" w:rsidR="003B6EDA" w:rsidRPr="00BB1149" w:rsidRDefault="003B6EDA" w:rsidP="003B6EDA">
      <w:pPr>
        <w:pStyle w:val="Normal1"/>
        <w:rPr>
          <w:rFonts w:ascii="Courier New" w:eastAsia="Courier New" w:hAnsi="Courier New" w:cs="Courier New"/>
          <w:lang w:val="en-US"/>
        </w:rPr>
      </w:pPr>
      <w:r w:rsidRPr="00BB1149">
        <w:rPr>
          <w:rFonts w:ascii="Courier New" w:eastAsia="Courier New" w:hAnsi="Courier New" w:cs="Courier New"/>
          <w:lang w:val="en-US"/>
        </w:rPr>
        <w:t>Router(config-</w:t>
      </w:r>
      <w:proofErr w:type="gramStart"/>
      <w:r w:rsidRPr="00BB1149">
        <w:rPr>
          <w:rFonts w:ascii="Courier New" w:eastAsia="Courier New" w:hAnsi="Courier New" w:cs="Courier New"/>
          <w:lang w:val="en-US"/>
        </w:rPr>
        <w:t>router</w:t>
      </w:r>
      <w:r w:rsidRPr="00BB1149">
        <w:rPr>
          <w:rFonts w:ascii="Courier New" w:eastAsia="Courier New" w:hAnsi="Courier New" w:cs="Courier New"/>
          <w:lang w:val="en-US"/>
        </w:rPr>
        <w:t>)#</w:t>
      </w:r>
      <w:proofErr w:type="gramEnd"/>
      <w:r w:rsidRPr="00BB1149">
        <w:rPr>
          <w:rFonts w:ascii="Courier New" w:eastAsia="Courier New" w:hAnsi="Courier New" w:cs="Courier New"/>
          <w:lang w:val="en-US"/>
        </w:rPr>
        <w:t xml:space="preserve"> exit</w:t>
      </w:r>
    </w:p>
    <w:p w14:paraId="578B450C" w14:textId="77777777" w:rsidR="003B6EDA" w:rsidRPr="00BB1149" w:rsidRDefault="003B6EDA" w:rsidP="003B6EDA">
      <w:pPr>
        <w:pStyle w:val="Normal1"/>
        <w:rPr>
          <w:lang w:val="en-US"/>
        </w:rPr>
      </w:pPr>
    </w:p>
    <w:p w14:paraId="1425F7A5" w14:textId="66B179E1" w:rsidR="003B6EDA" w:rsidRDefault="003B6EDA" w:rsidP="003B6ED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Verifique a tabela de roteamento de c</w:t>
      </w:r>
      <w:r w:rsidR="00DE0662">
        <w:rPr>
          <w:rFonts w:ascii="Arial" w:eastAsia="Arial" w:hAnsi="Arial" w:cs="Arial"/>
        </w:rPr>
        <w:t>ada um dos roteadores.</w:t>
      </w:r>
    </w:p>
    <w:p w14:paraId="04E3043B" w14:textId="77777777" w:rsidR="003B6EDA" w:rsidRDefault="003B6EDA" w:rsidP="003B6EDA">
      <w:pPr>
        <w:pStyle w:val="Normal1"/>
      </w:pPr>
    </w:p>
    <w:p w14:paraId="170C1CA5" w14:textId="6607C6D0" w:rsidR="00DE0662" w:rsidRPr="009802C9" w:rsidRDefault="00DE0662" w:rsidP="00DE0662">
      <w:pPr>
        <w:pStyle w:val="Normal1"/>
        <w:rPr>
          <w:rFonts w:ascii="Courier New" w:eastAsia="Courier New" w:hAnsi="Courier New" w:cs="Courier New"/>
          <w:lang w:val="en-US"/>
        </w:rPr>
      </w:pPr>
      <w:r w:rsidRPr="009802C9">
        <w:rPr>
          <w:rFonts w:ascii="Courier New" w:eastAsia="Courier New" w:hAnsi="Courier New" w:cs="Courier New"/>
          <w:lang w:val="en-US"/>
        </w:rPr>
        <w:t xml:space="preserve">Router# </w:t>
      </w:r>
      <w:r>
        <w:rPr>
          <w:rFonts w:ascii="Courier New" w:eastAsia="Courier New" w:hAnsi="Courier New" w:cs="Courier New"/>
          <w:lang w:val="en-US"/>
        </w:rPr>
        <w:t xml:space="preserve">show </w:t>
      </w:r>
      <w:proofErr w:type="spellStart"/>
      <w:r>
        <w:rPr>
          <w:rFonts w:ascii="Courier New" w:eastAsia="Courier New" w:hAnsi="Courier New" w:cs="Courier New"/>
          <w:lang w:val="en-US"/>
        </w:rPr>
        <w:t>ip</w:t>
      </w:r>
      <w:proofErr w:type="spellEnd"/>
      <w:r>
        <w:rPr>
          <w:rFonts w:ascii="Courier New" w:eastAsia="Courier New" w:hAnsi="Courier New" w:cs="Courier New"/>
          <w:lang w:val="en-US"/>
        </w:rPr>
        <w:t xml:space="preserve"> </w:t>
      </w:r>
      <w:r w:rsidR="004266BC">
        <w:rPr>
          <w:rFonts w:ascii="Courier New" w:eastAsia="Courier New" w:hAnsi="Courier New" w:cs="Courier New"/>
          <w:lang w:val="en-US"/>
        </w:rPr>
        <w:t>route</w:t>
      </w:r>
    </w:p>
    <w:p w14:paraId="17AA5660" w14:textId="77777777" w:rsidR="004266BC" w:rsidRDefault="004266BC" w:rsidP="000F42B5">
      <w:pPr>
        <w:jc w:val="both"/>
        <w:rPr>
          <w:rFonts w:ascii="Arial" w:eastAsia="Arial" w:hAnsi="Arial" w:cs="Arial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8157"/>
      </w:tblGrid>
      <w:tr w:rsidR="004266BC" w14:paraId="576055BE" w14:textId="77777777" w:rsidTr="004266BC">
        <w:tc>
          <w:tcPr>
            <w:tcW w:w="1696" w:type="dxa"/>
          </w:tcPr>
          <w:p w14:paraId="7A678C2B" w14:textId="5359CBC3" w:rsidR="004266BC" w:rsidRDefault="004266BC" w:rsidP="000F42B5">
            <w:pPr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Router 0</w:t>
            </w:r>
          </w:p>
        </w:tc>
        <w:tc>
          <w:tcPr>
            <w:tcW w:w="8157" w:type="dxa"/>
          </w:tcPr>
          <w:p w14:paraId="71795936" w14:textId="77777777" w:rsidR="004266BC" w:rsidRDefault="004266BC" w:rsidP="000F42B5">
            <w:pPr>
              <w:jc w:val="both"/>
              <w:rPr>
                <w:rFonts w:ascii="Arial" w:eastAsia="Arial" w:hAnsi="Arial" w:cs="Arial"/>
                <w:lang w:val="en-US"/>
              </w:rPr>
            </w:pPr>
          </w:p>
        </w:tc>
      </w:tr>
      <w:tr w:rsidR="004266BC" w14:paraId="5F9F5724" w14:textId="77777777" w:rsidTr="004266BC">
        <w:tc>
          <w:tcPr>
            <w:tcW w:w="1696" w:type="dxa"/>
          </w:tcPr>
          <w:p w14:paraId="25C62DDF" w14:textId="0F2B997D" w:rsidR="004266BC" w:rsidRDefault="00E027E1" w:rsidP="000F42B5">
            <w:pPr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Router </w:t>
            </w:r>
            <w:r>
              <w:rPr>
                <w:rFonts w:ascii="Arial" w:eastAsia="Arial" w:hAnsi="Arial" w:cs="Arial"/>
                <w:lang w:val="en-US"/>
              </w:rPr>
              <w:t>1</w:t>
            </w:r>
          </w:p>
        </w:tc>
        <w:tc>
          <w:tcPr>
            <w:tcW w:w="8157" w:type="dxa"/>
          </w:tcPr>
          <w:p w14:paraId="3EDA814E" w14:textId="77777777" w:rsidR="004266BC" w:rsidRDefault="004266BC" w:rsidP="000F42B5">
            <w:pPr>
              <w:jc w:val="both"/>
              <w:rPr>
                <w:rFonts w:ascii="Arial" w:eastAsia="Arial" w:hAnsi="Arial" w:cs="Arial"/>
                <w:lang w:val="en-US"/>
              </w:rPr>
            </w:pPr>
          </w:p>
        </w:tc>
      </w:tr>
      <w:tr w:rsidR="004266BC" w14:paraId="21315C2A" w14:textId="77777777" w:rsidTr="004266BC">
        <w:tc>
          <w:tcPr>
            <w:tcW w:w="1696" w:type="dxa"/>
          </w:tcPr>
          <w:p w14:paraId="7EDED6B1" w14:textId="6093C7D5" w:rsidR="004266BC" w:rsidRDefault="00E027E1" w:rsidP="000F42B5">
            <w:pPr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Router </w:t>
            </w:r>
            <w:r>
              <w:rPr>
                <w:rFonts w:ascii="Arial" w:eastAsia="Arial" w:hAnsi="Arial" w:cs="Arial"/>
                <w:lang w:val="en-US"/>
              </w:rPr>
              <w:t>2</w:t>
            </w:r>
          </w:p>
        </w:tc>
        <w:tc>
          <w:tcPr>
            <w:tcW w:w="8157" w:type="dxa"/>
          </w:tcPr>
          <w:p w14:paraId="45DF439B" w14:textId="77777777" w:rsidR="004266BC" w:rsidRDefault="004266BC" w:rsidP="000F42B5">
            <w:pPr>
              <w:jc w:val="both"/>
              <w:rPr>
                <w:rFonts w:ascii="Arial" w:eastAsia="Arial" w:hAnsi="Arial" w:cs="Arial"/>
                <w:lang w:val="en-US"/>
              </w:rPr>
            </w:pPr>
          </w:p>
        </w:tc>
      </w:tr>
      <w:tr w:rsidR="004266BC" w14:paraId="1C8D5ADE" w14:textId="77777777" w:rsidTr="004266BC">
        <w:tc>
          <w:tcPr>
            <w:tcW w:w="1696" w:type="dxa"/>
          </w:tcPr>
          <w:p w14:paraId="7DA97C57" w14:textId="09E47F5A" w:rsidR="004266BC" w:rsidRDefault="00E027E1" w:rsidP="000F42B5">
            <w:pPr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Router </w:t>
            </w:r>
            <w:r>
              <w:rPr>
                <w:rFonts w:ascii="Arial" w:eastAsia="Arial" w:hAnsi="Arial" w:cs="Arial"/>
                <w:lang w:val="en-US"/>
              </w:rPr>
              <w:t>3</w:t>
            </w:r>
          </w:p>
        </w:tc>
        <w:tc>
          <w:tcPr>
            <w:tcW w:w="8157" w:type="dxa"/>
          </w:tcPr>
          <w:p w14:paraId="6A140193" w14:textId="77777777" w:rsidR="004266BC" w:rsidRDefault="004266BC" w:rsidP="000F42B5">
            <w:pPr>
              <w:jc w:val="both"/>
              <w:rPr>
                <w:rFonts w:ascii="Arial" w:eastAsia="Arial" w:hAnsi="Arial" w:cs="Arial"/>
                <w:lang w:val="en-US"/>
              </w:rPr>
            </w:pPr>
          </w:p>
        </w:tc>
      </w:tr>
      <w:tr w:rsidR="004266BC" w14:paraId="3A05C450" w14:textId="77777777" w:rsidTr="004266BC">
        <w:tc>
          <w:tcPr>
            <w:tcW w:w="1696" w:type="dxa"/>
          </w:tcPr>
          <w:p w14:paraId="1292F092" w14:textId="0D20F953" w:rsidR="004266BC" w:rsidRDefault="00E027E1" w:rsidP="000F42B5">
            <w:pPr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Router </w:t>
            </w:r>
            <w:r>
              <w:rPr>
                <w:rFonts w:ascii="Arial" w:eastAsia="Arial" w:hAnsi="Arial" w:cs="Arial"/>
                <w:lang w:val="en-US"/>
              </w:rPr>
              <w:t>4</w:t>
            </w:r>
          </w:p>
        </w:tc>
        <w:tc>
          <w:tcPr>
            <w:tcW w:w="8157" w:type="dxa"/>
          </w:tcPr>
          <w:p w14:paraId="2A23C9E9" w14:textId="77777777" w:rsidR="004266BC" w:rsidRDefault="004266BC" w:rsidP="000F42B5">
            <w:pPr>
              <w:jc w:val="both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7B006063" w14:textId="77777777" w:rsidR="004266BC" w:rsidRDefault="004266BC" w:rsidP="000F42B5">
      <w:pPr>
        <w:jc w:val="both"/>
        <w:rPr>
          <w:rFonts w:ascii="Arial" w:eastAsia="Arial" w:hAnsi="Arial" w:cs="Arial"/>
          <w:lang w:val="en-US"/>
        </w:rPr>
      </w:pPr>
    </w:p>
    <w:p w14:paraId="76789AC9" w14:textId="7952CC7F" w:rsidR="00DC4E8A" w:rsidRPr="00D263E5" w:rsidRDefault="00D263E5" w:rsidP="000F42B5">
      <w:pPr>
        <w:jc w:val="both"/>
        <w:rPr>
          <w:rFonts w:ascii="Arial" w:eastAsia="Arial" w:hAnsi="Arial" w:cs="Arial"/>
        </w:rPr>
      </w:pPr>
      <w:r w:rsidRPr="00D263E5">
        <w:rPr>
          <w:rFonts w:ascii="Arial" w:eastAsia="Arial" w:hAnsi="Arial" w:cs="Arial"/>
        </w:rPr>
        <w:t>Quais redes foram anunciadas e</w:t>
      </w:r>
      <w:r>
        <w:rPr>
          <w:rFonts w:ascii="Arial" w:eastAsia="Arial" w:hAnsi="Arial" w:cs="Arial"/>
        </w:rPr>
        <w:t>ntre os roteadores?</w:t>
      </w:r>
    </w:p>
    <w:p w14:paraId="55212500" w14:textId="77777777" w:rsidR="00DC4E8A" w:rsidRPr="00D263E5" w:rsidRDefault="00DC4E8A" w:rsidP="000F42B5">
      <w:pPr>
        <w:jc w:val="both"/>
        <w:rPr>
          <w:rFonts w:ascii="Arial" w:eastAsia="Arial" w:hAnsi="Arial" w:cs="Arial"/>
        </w:rPr>
      </w:pPr>
    </w:p>
    <w:p w14:paraId="79F18B61" w14:textId="77777777" w:rsidR="00E027E1" w:rsidRPr="00D263E5" w:rsidRDefault="00E027E1" w:rsidP="000F42B5">
      <w:pPr>
        <w:jc w:val="both"/>
        <w:rPr>
          <w:rFonts w:ascii="Arial" w:eastAsia="Arial" w:hAnsi="Arial" w:cs="Arial"/>
        </w:rPr>
      </w:pPr>
    </w:p>
    <w:p w14:paraId="472E1A61" w14:textId="352D8A3A" w:rsidR="00E027E1" w:rsidRDefault="00E027E1" w:rsidP="00E027E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 xml:space="preserve">Realize </w:t>
      </w:r>
      <w:proofErr w:type="spellStart"/>
      <w:r>
        <w:rPr>
          <w:rFonts w:ascii="Arial" w:eastAsia="Arial" w:hAnsi="Arial" w:cs="Arial"/>
        </w:rPr>
        <w:t>pings</w:t>
      </w:r>
      <w:proofErr w:type="spellEnd"/>
      <w:r>
        <w:rPr>
          <w:rFonts w:ascii="Arial" w:eastAsia="Arial" w:hAnsi="Arial" w:cs="Arial"/>
        </w:rPr>
        <w:t xml:space="preserve"> entre os hosts de todas as redes.</w:t>
      </w:r>
      <w:r w:rsidR="00DC4E8A">
        <w:rPr>
          <w:rFonts w:ascii="Arial" w:eastAsia="Arial" w:hAnsi="Arial" w:cs="Arial"/>
        </w:rPr>
        <w:t xml:space="preserve"> Foi possível realizar a comunicação entre eles? </w:t>
      </w:r>
      <w:r w:rsidR="00D263E5">
        <w:rPr>
          <w:rFonts w:ascii="Arial" w:eastAsia="Arial" w:hAnsi="Arial" w:cs="Arial"/>
        </w:rPr>
        <w:t>Por quê</w:t>
      </w:r>
      <w:r w:rsidR="00DC4E8A">
        <w:rPr>
          <w:rFonts w:ascii="Arial" w:eastAsia="Arial" w:hAnsi="Arial" w:cs="Arial"/>
        </w:rPr>
        <w:t>?</w:t>
      </w:r>
    </w:p>
    <w:p w14:paraId="4FDF5E36" w14:textId="77777777" w:rsidR="00E027E1" w:rsidRDefault="00E027E1" w:rsidP="000F42B5">
      <w:pPr>
        <w:jc w:val="both"/>
        <w:rPr>
          <w:rFonts w:ascii="Arial" w:eastAsia="Arial" w:hAnsi="Arial" w:cs="Arial"/>
        </w:rPr>
      </w:pPr>
    </w:p>
    <w:p w14:paraId="0540327E" w14:textId="77777777" w:rsidR="00D263E5" w:rsidRDefault="00D263E5" w:rsidP="000F42B5">
      <w:pPr>
        <w:jc w:val="both"/>
        <w:rPr>
          <w:rFonts w:ascii="Arial" w:eastAsia="Arial" w:hAnsi="Arial" w:cs="Arial"/>
        </w:rPr>
      </w:pPr>
    </w:p>
    <w:p w14:paraId="71225ED7" w14:textId="0761AAE6" w:rsidR="00D263E5" w:rsidRDefault="00D263E5" w:rsidP="00D263E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Agora n</w:t>
      </w:r>
      <w:r>
        <w:rPr>
          <w:rFonts w:ascii="Arial" w:eastAsia="Arial" w:hAnsi="Arial" w:cs="Arial"/>
        </w:rPr>
        <w:t>o projeto rip_v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 você deve realizar as configurações de roteamento dinâmico considerando o protocolo RIP na sua </w:t>
      </w:r>
      <w:r w:rsidR="001D75C1">
        <w:rPr>
          <w:rFonts w:ascii="Arial" w:eastAsia="Arial" w:hAnsi="Arial" w:cs="Arial"/>
        </w:rPr>
        <w:t>segunda versão</w:t>
      </w:r>
      <w:r>
        <w:rPr>
          <w:rFonts w:ascii="Arial" w:eastAsia="Arial" w:hAnsi="Arial" w:cs="Arial"/>
        </w:rPr>
        <w:t>. Para tanto os seguintes comandos devem ser utilizados:</w:t>
      </w:r>
    </w:p>
    <w:p w14:paraId="4E9D5E02" w14:textId="77777777" w:rsidR="00D263E5" w:rsidRDefault="00D263E5" w:rsidP="00D263E5">
      <w:pPr>
        <w:jc w:val="both"/>
        <w:rPr>
          <w:rFonts w:ascii="Arial" w:eastAsia="Arial" w:hAnsi="Arial" w:cs="Arial"/>
        </w:rPr>
      </w:pPr>
    </w:p>
    <w:p w14:paraId="062C4EF8" w14:textId="77777777" w:rsidR="00D263E5" w:rsidRPr="00D263E5" w:rsidRDefault="00D263E5" w:rsidP="00D263E5">
      <w:pPr>
        <w:pStyle w:val="Normal1"/>
        <w:rPr>
          <w:rFonts w:ascii="Courier New" w:eastAsia="Courier New" w:hAnsi="Courier New" w:cs="Courier New"/>
        </w:rPr>
      </w:pPr>
      <w:proofErr w:type="spellStart"/>
      <w:r w:rsidRPr="00D263E5">
        <w:rPr>
          <w:rFonts w:ascii="Courier New" w:eastAsia="Courier New" w:hAnsi="Courier New" w:cs="Courier New"/>
        </w:rPr>
        <w:t>Router</w:t>
      </w:r>
      <w:proofErr w:type="spellEnd"/>
      <w:r w:rsidRPr="00D263E5">
        <w:rPr>
          <w:rFonts w:ascii="Courier New" w:eastAsia="Courier New" w:hAnsi="Courier New" w:cs="Courier New"/>
        </w:rPr>
        <w:t># configure terminal</w:t>
      </w:r>
    </w:p>
    <w:p w14:paraId="6CDE2435" w14:textId="77777777" w:rsidR="00D263E5" w:rsidRPr="00D263E5" w:rsidRDefault="00D263E5" w:rsidP="00D263E5">
      <w:pPr>
        <w:pStyle w:val="Normal1"/>
        <w:rPr>
          <w:rFonts w:ascii="Courier New" w:eastAsia="Courier New" w:hAnsi="Courier New" w:cs="Courier New"/>
        </w:rPr>
      </w:pPr>
      <w:proofErr w:type="spellStart"/>
      <w:r w:rsidRPr="00D263E5">
        <w:rPr>
          <w:rFonts w:ascii="Courier New" w:eastAsia="Courier New" w:hAnsi="Courier New" w:cs="Courier New"/>
        </w:rPr>
        <w:t>Router</w:t>
      </w:r>
      <w:proofErr w:type="spellEnd"/>
      <w:r w:rsidRPr="00D263E5">
        <w:rPr>
          <w:rFonts w:ascii="Courier New" w:eastAsia="Courier New" w:hAnsi="Courier New" w:cs="Courier New"/>
        </w:rPr>
        <w:t>(</w:t>
      </w:r>
      <w:proofErr w:type="spellStart"/>
      <w:r w:rsidRPr="00D263E5">
        <w:rPr>
          <w:rFonts w:ascii="Courier New" w:eastAsia="Courier New" w:hAnsi="Courier New" w:cs="Courier New"/>
        </w:rPr>
        <w:t>config</w:t>
      </w:r>
      <w:proofErr w:type="spellEnd"/>
      <w:r w:rsidRPr="00D263E5">
        <w:rPr>
          <w:rFonts w:ascii="Courier New" w:eastAsia="Courier New" w:hAnsi="Courier New" w:cs="Courier New"/>
        </w:rPr>
        <w:t xml:space="preserve">)# </w:t>
      </w:r>
      <w:proofErr w:type="spellStart"/>
      <w:r w:rsidRPr="00D263E5">
        <w:rPr>
          <w:rFonts w:ascii="Courier New" w:eastAsia="Courier New" w:hAnsi="Courier New" w:cs="Courier New"/>
        </w:rPr>
        <w:t>router</w:t>
      </w:r>
      <w:proofErr w:type="spellEnd"/>
      <w:r w:rsidRPr="00D263E5">
        <w:rPr>
          <w:rFonts w:ascii="Courier New" w:eastAsia="Courier New" w:hAnsi="Courier New" w:cs="Courier New"/>
        </w:rPr>
        <w:t xml:space="preserve"> </w:t>
      </w:r>
      <w:proofErr w:type="spellStart"/>
      <w:r w:rsidRPr="00D263E5">
        <w:rPr>
          <w:rFonts w:ascii="Courier New" w:eastAsia="Courier New" w:hAnsi="Courier New" w:cs="Courier New"/>
        </w:rPr>
        <w:t>rip</w:t>
      </w:r>
      <w:proofErr w:type="spellEnd"/>
    </w:p>
    <w:p w14:paraId="211FF43A" w14:textId="77777777" w:rsidR="00D263E5" w:rsidRPr="009802C9" w:rsidRDefault="00D263E5" w:rsidP="00D263E5">
      <w:pPr>
        <w:pStyle w:val="Normal1"/>
      </w:pPr>
      <w:r w:rsidRPr="00D263E5">
        <w:rPr>
          <w:rFonts w:ascii="Courier New" w:eastAsia="Courier New" w:hAnsi="Courier New" w:cs="Courier New"/>
        </w:rPr>
        <w:tab/>
      </w:r>
      <w:r w:rsidRPr="009802C9">
        <w:rPr>
          <w:rFonts w:ascii="Courier New" w:eastAsia="Courier New" w:hAnsi="Courier New" w:cs="Courier New"/>
        </w:rPr>
        <w:t>Habilita a configuração do p</w:t>
      </w:r>
      <w:r>
        <w:rPr>
          <w:rFonts w:ascii="Courier New" w:eastAsia="Courier New" w:hAnsi="Courier New" w:cs="Courier New"/>
        </w:rPr>
        <w:t>rotocolo RIP</w:t>
      </w:r>
    </w:p>
    <w:p w14:paraId="4A4F0DB9" w14:textId="06F2967C" w:rsidR="001D75C1" w:rsidRPr="000C1B65" w:rsidRDefault="001D75C1" w:rsidP="001D75C1">
      <w:pPr>
        <w:pStyle w:val="Normal1"/>
        <w:rPr>
          <w:lang w:val="en-US"/>
        </w:rPr>
      </w:pPr>
      <w:r w:rsidRPr="009802C9">
        <w:rPr>
          <w:rFonts w:ascii="Courier New" w:eastAsia="Courier New" w:hAnsi="Courier New" w:cs="Courier New"/>
          <w:lang w:val="en-US"/>
        </w:rPr>
        <w:t>Router(config</w:t>
      </w:r>
      <w:r>
        <w:rPr>
          <w:rFonts w:ascii="Courier New" w:eastAsia="Courier New" w:hAnsi="Courier New" w:cs="Courier New"/>
          <w:lang w:val="en-US"/>
        </w:rPr>
        <w:t>-</w:t>
      </w:r>
      <w:proofErr w:type="gramStart"/>
      <w:r>
        <w:rPr>
          <w:rFonts w:ascii="Courier New" w:eastAsia="Courier New" w:hAnsi="Courier New" w:cs="Courier New"/>
          <w:lang w:val="en-US"/>
        </w:rPr>
        <w:t>router</w:t>
      </w:r>
      <w:r w:rsidRPr="009802C9">
        <w:rPr>
          <w:rFonts w:ascii="Courier New" w:eastAsia="Courier New" w:hAnsi="Courier New" w:cs="Courier New"/>
          <w:lang w:val="en-US"/>
        </w:rPr>
        <w:t>)#</w:t>
      </w:r>
      <w:proofErr w:type="gramEnd"/>
      <w:r w:rsidRPr="009802C9">
        <w:rPr>
          <w:rFonts w:ascii="Courier New" w:eastAsia="Courier New" w:hAnsi="Courier New" w:cs="Courier New"/>
          <w:lang w:val="en-US"/>
        </w:rPr>
        <w:t xml:space="preserve"> </w:t>
      </w:r>
      <w:r w:rsidR="00EA5FA5">
        <w:rPr>
          <w:rFonts w:ascii="Courier New" w:eastAsia="Courier New" w:hAnsi="Courier New" w:cs="Courier New"/>
          <w:lang w:val="en-US"/>
        </w:rPr>
        <w:t>version 2</w:t>
      </w:r>
    </w:p>
    <w:p w14:paraId="4337AF5B" w14:textId="349A9031" w:rsidR="001D75C1" w:rsidRPr="001D75C1" w:rsidRDefault="001D75C1" w:rsidP="00EA5FA5">
      <w:pPr>
        <w:pStyle w:val="Normal1"/>
        <w:ind w:firstLine="708"/>
        <w:rPr>
          <w:rFonts w:ascii="Courier New" w:eastAsia="Courier New" w:hAnsi="Courier New" w:cs="Courier New"/>
        </w:rPr>
      </w:pPr>
      <w:r w:rsidRPr="003B2047">
        <w:rPr>
          <w:rFonts w:ascii="Courier New" w:eastAsia="Courier New" w:hAnsi="Courier New" w:cs="Courier New"/>
        </w:rPr>
        <w:t xml:space="preserve">Indica </w:t>
      </w:r>
      <w:r w:rsidR="00EA5FA5">
        <w:rPr>
          <w:rFonts w:ascii="Courier New" w:eastAsia="Courier New" w:hAnsi="Courier New" w:cs="Courier New"/>
        </w:rPr>
        <w:t>que o protocolo deve utilizar a versão 2 de sua especificação</w:t>
      </w:r>
      <w:r w:rsidR="007C1701">
        <w:rPr>
          <w:rFonts w:ascii="Courier New" w:eastAsia="Courier New" w:hAnsi="Courier New" w:cs="Courier New"/>
        </w:rPr>
        <w:t>.</w:t>
      </w:r>
    </w:p>
    <w:p w14:paraId="6801202E" w14:textId="44F66D24" w:rsidR="00180870" w:rsidRPr="006C2584" w:rsidRDefault="00180870" w:rsidP="00180870">
      <w:pPr>
        <w:pStyle w:val="Normal1"/>
        <w:rPr>
          <w:lang w:val="en-US"/>
        </w:rPr>
      </w:pPr>
      <w:r w:rsidRPr="006C2584">
        <w:rPr>
          <w:rFonts w:ascii="Courier New" w:eastAsia="Courier New" w:hAnsi="Courier New" w:cs="Courier New"/>
          <w:lang w:val="en-US"/>
        </w:rPr>
        <w:t>Router(config-</w:t>
      </w:r>
      <w:proofErr w:type="gramStart"/>
      <w:r w:rsidRPr="006C2584">
        <w:rPr>
          <w:rFonts w:ascii="Courier New" w:eastAsia="Courier New" w:hAnsi="Courier New" w:cs="Courier New"/>
          <w:lang w:val="en-US"/>
        </w:rPr>
        <w:t>router)#</w:t>
      </w:r>
      <w:proofErr w:type="gramEnd"/>
      <w:r w:rsidRPr="006C2584">
        <w:rPr>
          <w:rFonts w:ascii="Courier New" w:eastAsia="Courier New" w:hAnsi="Courier New" w:cs="Courier New"/>
          <w:lang w:val="en-US"/>
        </w:rPr>
        <w:t xml:space="preserve"> </w:t>
      </w:r>
      <w:r w:rsidR="006C2584" w:rsidRPr="006C2584">
        <w:rPr>
          <w:rFonts w:ascii="Courier New" w:eastAsia="Courier New" w:hAnsi="Courier New" w:cs="Courier New"/>
          <w:lang w:val="en-US"/>
        </w:rPr>
        <w:t>no a</w:t>
      </w:r>
      <w:r w:rsidR="006C2584">
        <w:rPr>
          <w:rFonts w:ascii="Courier New" w:eastAsia="Courier New" w:hAnsi="Courier New" w:cs="Courier New"/>
          <w:lang w:val="en-US"/>
        </w:rPr>
        <w:t>uto-summary</w:t>
      </w:r>
    </w:p>
    <w:p w14:paraId="0E3C7CF9" w14:textId="3D46D635" w:rsidR="00180870" w:rsidRPr="001D75C1" w:rsidRDefault="006C2584" w:rsidP="00180870">
      <w:pPr>
        <w:pStyle w:val="Normal1"/>
        <w:ind w:firstLine="7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Não realiza a sumarização de </w:t>
      </w:r>
      <w:proofErr w:type="spellStart"/>
      <w:r>
        <w:rPr>
          <w:rFonts w:ascii="Courier New" w:eastAsia="Courier New" w:hAnsi="Courier New" w:cs="Courier New"/>
        </w:rPr>
        <w:t>subrede</w:t>
      </w:r>
      <w:r w:rsidR="00F91A54">
        <w:rPr>
          <w:rFonts w:ascii="Courier New" w:eastAsia="Courier New" w:hAnsi="Courier New" w:cs="Courier New"/>
        </w:rPr>
        <w:t>s</w:t>
      </w:r>
      <w:proofErr w:type="spellEnd"/>
      <w:r w:rsidR="00180870">
        <w:rPr>
          <w:rFonts w:ascii="Courier New" w:eastAsia="Courier New" w:hAnsi="Courier New" w:cs="Courier New"/>
        </w:rPr>
        <w:t>.</w:t>
      </w:r>
    </w:p>
    <w:p w14:paraId="61E908FE" w14:textId="38F287F9" w:rsidR="00D263E5" w:rsidRPr="000C1B65" w:rsidRDefault="00D263E5" w:rsidP="00D263E5">
      <w:pPr>
        <w:pStyle w:val="Normal1"/>
        <w:rPr>
          <w:lang w:val="en-US"/>
        </w:rPr>
      </w:pPr>
      <w:r w:rsidRPr="009802C9">
        <w:rPr>
          <w:rFonts w:ascii="Courier New" w:eastAsia="Courier New" w:hAnsi="Courier New" w:cs="Courier New"/>
          <w:lang w:val="en-US"/>
        </w:rPr>
        <w:t>Router(config</w:t>
      </w:r>
      <w:r>
        <w:rPr>
          <w:rFonts w:ascii="Courier New" w:eastAsia="Courier New" w:hAnsi="Courier New" w:cs="Courier New"/>
          <w:lang w:val="en-US"/>
        </w:rPr>
        <w:t>-</w:t>
      </w:r>
      <w:proofErr w:type="gramStart"/>
      <w:r>
        <w:rPr>
          <w:rFonts w:ascii="Courier New" w:eastAsia="Courier New" w:hAnsi="Courier New" w:cs="Courier New"/>
          <w:lang w:val="en-US"/>
        </w:rPr>
        <w:t>router</w:t>
      </w:r>
      <w:r w:rsidRPr="009802C9">
        <w:rPr>
          <w:rFonts w:ascii="Courier New" w:eastAsia="Courier New" w:hAnsi="Courier New" w:cs="Courier New"/>
          <w:lang w:val="en-US"/>
        </w:rPr>
        <w:t>)#</w:t>
      </w:r>
      <w:proofErr w:type="gramEnd"/>
      <w:r w:rsidRPr="009802C9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  <w:lang w:val="en-US"/>
        </w:rPr>
        <w:t xml:space="preserve">network </w:t>
      </w:r>
      <w:r w:rsidRPr="00E15E92">
        <w:rPr>
          <w:rFonts w:ascii="Courier New" w:eastAsia="Courier New" w:hAnsi="Courier New" w:cs="Courier New"/>
          <w:lang w:val="en-US"/>
        </w:rPr>
        <w:t>&lt;</w:t>
      </w:r>
      <w:r>
        <w:rPr>
          <w:rFonts w:ascii="Courier New" w:eastAsia="Courier New" w:hAnsi="Courier New" w:cs="Courier New"/>
          <w:lang w:val="en-US"/>
        </w:rPr>
        <w:t>network</w:t>
      </w:r>
      <w:r w:rsidRPr="00E15E92">
        <w:rPr>
          <w:rFonts w:ascii="Courier New" w:eastAsia="Courier New" w:hAnsi="Courier New" w:cs="Courier New"/>
          <w:lang w:val="en-US"/>
        </w:rPr>
        <w:t xml:space="preserve"> address&gt;</w:t>
      </w:r>
    </w:p>
    <w:p w14:paraId="440AF3C1" w14:textId="77777777" w:rsidR="00D263E5" w:rsidRDefault="00D263E5" w:rsidP="00D263E5">
      <w:pPr>
        <w:pStyle w:val="Normal1"/>
        <w:ind w:left="720"/>
        <w:rPr>
          <w:rFonts w:ascii="Courier New" w:eastAsia="Courier New" w:hAnsi="Courier New" w:cs="Courier New"/>
        </w:rPr>
      </w:pPr>
      <w:r w:rsidRPr="003B2047">
        <w:rPr>
          <w:rFonts w:ascii="Courier New" w:eastAsia="Courier New" w:hAnsi="Courier New" w:cs="Courier New"/>
        </w:rPr>
        <w:t>Indica para o protocol</w:t>
      </w:r>
      <w:r>
        <w:rPr>
          <w:rFonts w:ascii="Courier New" w:eastAsia="Courier New" w:hAnsi="Courier New" w:cs="Courier New"/>
        </w:rPr>
        <w:t>o</w:t>
      </w:r>
      <w:r w:rsidRPr="003B2047">
        <w:rPr>
          <w:rFonts w:ascii="Courier New" w:eastAsia="Courier New" w:hAnsi="Courier New" w:cs="Courier New"/>
        </w:rPr>
        <w:t xml:space="preserve"> q</w:t>
      </w:r>
      <w:r>
        <w:rPr>
          <w:rFonts w:ascii="Courier New" w:eastAsia="Courier New" w:hAnsi="Courier New" w:cs="Courier New"/>
        </w:rPr>
        <w:t>ue a rede indicada deve ser anunciada entre os roteadores.</w:t>
      </w:r>
    </w:p>
    <w:p w14:paraId="7F423E0B" w14:textId="77777777" w:rsidR="001321D4" w:rsidRPr="00E15E92" w:rsidRDefault="001321D4" w:rsidP="001321D4">
      <w:pPr>
        <w:pStyle w:val="Normal1"/>
        <w:rPr>
          <w:rFonts w:ascii="Courier New" w:eastAsia="Courier New" w:hAnsi="Courier New" w:cs="Courier New"/>
          <w:lang w:val="en-US"/>
        </w:rPr>
      </w:pPr>
      <w:r w:rsidRPr="00E15E92">
        <w:rPr>
          <w:rFonts w:ascii="Courier New" w:eastAsia="Courier New" w:hAnsi="Courier New" w:cs="Courier New"/>
          <w:lang w:val="en-US"/>
        </w:rPr>
        <w:t>Router(config-</w:t>
      </w:r>
      <w:proofErr w:type="gramStart"/>
      <w:r w:rsidRPr="00E15E92">
        <w:rPr>
          <w:rFonts w:ascii="Courier New" w:eastAsia="Courier New" w:hAnsi="Courier New" w:cs="Courier New"/>
          <w:lang w:val="en-US"/>
        </w:rPr>
        <w:t>router)#</w:t>
      </w:r>
      <w:proofErr w:type="gramEnd"/>
      <w:r w:rsidRPr="00E15E92">
        <w:rPr>
          <w:rFonts w:ascii="Courier New" w:eastAsia="Courier New" w:hAnsi="Courier New" w:cs="Courier New"/>
          <w:lang w:val="en-US"/>
        </w:rPr>
        <w:t xml:space="preserve"> passive-interface &lt;interface&gt;</w:t>
      </w:r>
    </w:p>
    <w:p w14:paraId="2B532515" w14:textId="77777777" w:rsidR="001321D4" w:rsidRPr="001321D4" w:rsidRDefault="001321D4" w:rsidP="001321D4">
      <w:pPr>
        <w:pStyle w:val="Normal1"/>
        <w:ind w:left="720"/>
        <w:rPr>
          <w:rFonts w:ascii="Courier New" w:eastAsia="Courier New" w:hAnsi="Courier New" w:cs="Courier New"/>
        </w:rPr>
      </w:pPr>
      <w:r w:rsidRPr="001321D4">
        <w:rPr>
          <w:rFonts w:ascii="Courier New" w:eastAsia="Courier New" w:hAnsi="Courier New" w:cs="Courier New"/>
        </w:rPr>
        <w:t>Configura as interfaces que d</w:t>
      </w:r>
      <w:r>
        <w:rPr>
          <w:rFonts w:ascii="Courier New" w:eastAsia="Courier New" w:hAnsi="Courier New" w:cs="Courier New"/>
        </w:rPr>
        <w:t>evem ser passivas ao roteamento (não terão os pacotes do protocolo transmitidas por elas)</w:t>
      </w:r>
    </w:p>
    <w:p w14:paraId="73361A23" w14:textId="77777777" w:rsidR="00D263E5" w:rsidRDefault="00D263E5" w:rsidP="00D263E5">
      <w:pPr>
        <w:pStyle w:val="Normal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config-</w:t>
      </w:r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)#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exit</w:t>
      </w:r>
      <w:proofErr w:type="spellEnd"/>
    </w:p>
    <w:p w14:paraId="7D95A78C" w14:textId="77777777" w:rsidR="00D263E5" w:rsidRDefault="00D263E5" w:rsidP="00D263E5">
      <w:pPr>
        <w:pStyle w:val="Normal1"/>
      </w:pPr>
    </w:p>
    <w:p w14:paraId="7149A95B" w14:textId="28767978" w:rsidR="00D263E5" w:rsidRDefault="00D263E5" w:rsidP="00D263E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</w:t>
      </w:r>
      <w:r>
        <w:rPr>
          <w:rFonts w:ascii="Arial" w:eastAsia="Arial" w:hAnsi="Arial" w:cs="Arial"/>
        </w:rPr>
        <w:t>. Verifique a tabela de roteamento de cada um dos roteadores.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8157"/>
      </w:tblGrid>
      <w:tr w:rsidR="00D263E5" w14:paraId="0FD960E2" w14:textId="77777777" w:rsidTr="00B15224">
        <w:tc>
          <w:tcPr>
            <w:tcW w:w="1696" w:type="dxa"/>
          </w:tcPr>
          <w:p w14:paraId="1E7D1018" w14:textId="77777777" w:rsidR="00D263E5" w:rsidRDefault="00D263E5" w:rsidP="00B15224">
            <w:pPr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lastRenderedPageBreak/>
              <w:t>Router 0</w:t>
            </w:r>
          </w:p>
        </w:tc>
        <w:tc>
          <w:tcPr>
            <w:tcW w:w="8157" w:type="dxa"/>
          </w:tcPr>
          <w:p w14:paraId="3EDF1946" w14:textId="77777777" w:rsidR="00D263E5" w:rsidRDefault="00D263E5" w:rsidP="00B15224">
            <w:pPr>
              <w:jc w:val="both"/>
              <w:rPr>
                <w:rFonts w:ascii="Arial" w:eastAsia="Arial" w:hAnsi="Arial" w:cs="Arial"/>
                <w:lang w:val="en-US"/>
              </w:rPr>
            </w:pPr>
          </w:p>
        </w:tc>
      </w:tr>
      <w:tr w:rsidR="00D263E5" w14:paraId="0591A222" w14:textId="77777777" w:rsidTr="00B15224">
        <w:tc>
          <w:tcPr>
            <w:tcW w:w="1696" w:type="dxa"/>
          </w:tcPr>
          <w:p w14:paraId="21667866" w14:textId="77777777" w:rsidR="00D263E5" w:rsidRDefault="00D263E5" w:rsidP="00B15224">
            <w:pPr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Router 1</w:t>
            </w:r>
          </w:p>
        </w:tc>
        <w:tc>
          <w:tcPr>
            <w:tcW w:w="8157" w:type="dxa"/>
          </w:tcPr>
          <w:p w14:paraId="7325A0AA" w14:textId="77777777" w:rsidR="00D263E5" w:rsidRDefault="00D263E5" w:rsidP="00B15224">
            <w:pPr>
              <w:jc w:val="both"/>
              <w:rPr>
                <w:rFonts w:ascii="Arial" w:eastAsia="Arial" w:hAnsi="Arial" w:cs="Arial"/>
                <w:lang w:val="en-US"/>
              </w:rPr>
            </w:pPr>
          </w:p>
        </w:tc>
      </w:tr>
      <w:tr w:rsidR="00D263E5" w14:paraId="078D9383" w14:textId="77777777" w:rsidTr="00B15224">
        <w:tc>
          <w:tcPr>
            <w:tcW w:w="1696" w:type="dxa"/>
          </w:tcPr>
          <w:p w14:paraId="3F0595F1" w14:textId="77777777" w:rsidR="00D263E5" w:rsidRDefault="00D263E5" w:rsidP="00B15224">
            <w:pPr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Router 2</w:t>
            </w:r>
          </w:p>
        </w:tc>
        <w:tc>
          <w:tcPr>
            <w:tcW w:w="8157" w:type="dxa"/>
          </w:tcPr>
          <w:p w14:paraId="5456231B" w14:textId="77777777" w:rsidR="00D263E5" w:rsidRDefault="00D263E5" w:rsidP="00B15224">
            <w:pPr>
              <w:jc w:val="both"/>
              <w:rPr>
                <w:rFonts w:ascii="Arial" w:eastAsia="Arial" w:hAnsi="Arial" w:cs="Arial"/>
                <w:lang w:val="en-US"/>
              </w:rPr>
            </w:pPr>
          </w:p>
        </w:tc>
      </w:tr>
      <w:tr w:rsidR="00D263E5" w14:paraId="70C6C21A" w14:textId="77777777" w:rsidTr="00B15224">
        <w:tc>
          <w:tcPr>
            <w:tcW w:w="1696" w:type="dxa"/>
          </w:tcPr>
          <w:p w14:paraId="5D60ADC1" w14:textId="77777777" w:rsidR="00D263E5" w:rsidRDefault="00D263E5" w:rsidP="00B15224">
            <w:pPr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Router 3</w:t>
            </w:r>
          </w:p>
        </w:tc>
        <w:tc>
          <w:tcPr>
            <w:tcW w:w="8157" w:type="dxa"/>
          </w:tcPr>
          <w:p w14:paraId="60F6A28C" w14:textId="77777777" w:rsidR="00D263E5" w:rsidRDefault="00D263E5" w:rsidP="00B15224">
            <w:pPr>
              <w:jc w:val="both"/>
              <w:rPr>
                <w:rFonts w:ascii="Arial" w:eastAsia="Arial" w:hAnsi="Arial" w:cs="Arial"/>
                <w:lang w:val="en-US"/>
              </w:rPr>
            </w:pPr>
          </w:p>
        </w:tc>
      </w:tr>
      <w:tr w:rsidR="00D263E5" w14:paraId="7A4B817B" w14:textId="77777777" w:rsidTr="00B15224">
        <w:tc>
          <w:tcPr>
            <w:tcW w:w="1696" w:type="dxa"/>
          </w:tcPr>
          <w:p w14:paraId="14115935" w14:textId="77777777" w:rsidR="00D263E5" w:rsidRDefault="00D263E5" w:rsidP="00B15224">
            <w:pPr>
              <w:jc w:val="bot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Router 4</w:t>
            </w:r>
          </w:p>
        </w:tc>
        <w:tc>
          <w:tcPr>
            <w:tcW w:w="8157" w:type="dxa"/>
          </w:tcPr>
          <w:p w14:paraId="7898002C" w14:textId="77777777" w:rsidR="00D263E5" w:rsidRDefault="00D263E5" w:rsidP="00B15224">
            <w:pPr>
              <w:jc w:val="both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3DB3424C" w14:textId="77777777" w:rsidR="00D263E5" w:rsidRDefault="00D263E5" w:rsidP="00D263E5">
      <w:pPr>
        <w:jc w:val="both"/>
        <w:rPr>
          <w:rFonts w:ascii="Arial" w:eastAsia="Arial" w:hAnsi="Arial" w:cs="Arial"/>
          <w:lang w:val="en-US"/>
        </w:rPr>
      </w:pPr>
    </w:p>
    <w:p w14:paraId="210325C4" w14:textId="77777777" w:rsidR="00D263E5" w:rsidRPr="00D263E5" w:rsidRDefault="00D263E5" w:rsidP="00D263E5">
      <w:pPr>
        <w:jc w:val="both"/>
        <w:rPr>
          <w:rFonts w:ascii="Arial" w:eastAsia="Arial" w:hAnsi="Arial" w:cs="Arial"/>
        </w:rPr>
      </w:pPr>
      <w:r w:rsidRPr="00D263E5">
        <w:rPr>
          <w:rFonts w:ascii="Arial" w:eastAsia="Arial" w:hAnsi="Arial" w:cs="Arial"/>
        </w:rPr>
        <w:t>Quais redes foram anunciadas e</w:t>
      </w:r>
      <w:r>
        <w:rPr>
          <w:rFonts w:ascii="Arial" w:eastAsia="Arial" w:hAnsi="Arial" w:cs="Arial"/>
        </w:rPr>
        <w:t>ntre os roteadores?</w:t>
      </w:r>
    </w:p>
    <w:p w14:paraId="10CCA6F9" w14:textId="77777777" w:rsidR="00D263E5" w:rsidRPr="00D263E5" w:rsidRDefault="00D263E5" w:rsidP="00D263E5">
      <w:pPr>
        <w:jc w:val="both"/>
        <w:rPr>
          <w:rFonts w:ascii="Arial" w:eastAsia="Arial" w:hAnsi="Arial" w:cs="Arial"/>
        </w:rPr>
      </w:pPr>
    </w:p>
    <w:p w14:paraId="162E5EF9" w14:textId="77777777" w:rsidR="00D263E5" w:rsidRPr="00D263E5" w:rsidRDefault="00D263E5" w:rsidP="00D263E5">
      <w:pPr>
        <w:jc w:val="both"/>
        <w:rPr>
          <w:rFonts w:ascii="Arial" w:eastAsia="Arial" w:hAnsi="Arial" w:cs="Arial"/>
        </w:rPr>
      </w:pPr>
    </w:p>
    <w:p w14:paraId="0BFE38FF" w14:textId="638AAC69" w:rsidR="00D263E5" w:rsidRDefault="00D263E5" w:rsidP="00D263E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12</w:t>
      </w:r>
      <w:r>
        <w:rPr>
          <w:rFonts w:ascii="Arial" w:eastAsia="Arial" w:hAnsi="Arial" w:cs="Arial"/>
        </w:rPr>
        <w:t xml:space="preserve">. Realize </w:t>
      </w:r>
      <w:proofErr w:type="spellStart"/>
      <w:r>
        <w:rPr>
          <w:rFonts w:ascii="Arial" w:eastAsia="Arial" w:hAnsi="Arial" w:cs="Arial"/>
        </w:rPr>
        <w:t>pings</w:t>
      </w:r>
      <w:proofErr w:type="spellEnd"/>
      <w:r>
        <w:rPr>
          <w:rFonts w:ascii="Arial" w:eastAsia="Arial" w:hAnsi="Arial" w:cs="Arial"/>
        </w:rPr>
        <w:t xml:space="preserve"> entre os hosts de todas as redes. Foi possível realizar a comunicação entre eles? Por quê?</w:t>
      </w:r>
    </w:p>
    <w:p w14:paraId="7855080A" w14:textId="77777777" w:rsidR="00D263E5" w:rsidRDefault="00D263E5" w:rsidP="000F42B5">
      <w:pPr>
        <w:jc w:val="both"/>
        <w:rPr>
          <w:rFonts w:ascii="Arial" w:eastAsia="Arial" w:hAnsi="Arial" w:cs="Arial"/>
        </w:rPr>
      </w:pPr>
    </w:p>
    <w:p w14:paraId="320C8FBD" w14:textId="77777777" w:rsidR="00014DC5" w:rsidRDefault="00014DC5" w:rsidP="000F42B5">
      <w:pPr>
        <w:jc w:val="both"/>
        <w:rPr>
          <w:rFonts w:ascii="Arial" w:eastAsia="Arial" w:hAnsi="Arial" w:cs="Arial"/>
        </w:rPr>
      </w:pPr>
    </w:p>
    <w:p w14:paraId="5E2F8D19" w14:textId="3900292E" w:rsidR="00014DC5" w:rsidRDefault="00014DC5" w:rsidP="00014DC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Realize uma cópia</w:t>
      </w:r>
      <w:r w:rsidR="000B674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do projeto configurado com roteamento estát</w:t>
      </w:r>
      <w:r w:rsidR="003E77DF">
        <w:rPr>
          <w:rFonts w:ascii="Arial" w:eastAsia="Arial" w:hAnsi="Arial" w:cs="Arial"/>
        </w:rPr>
        <w:t xml:space="preserve">ico </w:t>
      </w:r>
      <w:r w:rsidR="000B6746">
        <w:rPr>
          <w:rFonts w:ascii="Arial" w:eastAsia="Arial" w:hAnsi="Arial" w:cs="Arial"/>
        </w:rPr>
        <w:t xml:space="preserve">na prática 4 e apague </w:t>
      </w:r>
      <w:r w:rsidR="00297CBF">
        <w:rPr>
          <w:rFonts w:ascii="Arial" w:eastAsia="Arial" w:hAnsi="Arial" w:cs="Arial"/>
        </w:rPr>
        <w:t>t</w:t>
      </w:r>
      <w:r w:rsidR="000B6746">
        <w:rPr>
          <w:rFonts w:ascii="Arial" w:eastAsia="Arial" w:hAnsi="Arial" w:cs="Arial"/>
        </w:rPr>
        <w:t>odas as rotas estáticas configuradas.</w:t>
      </w:r>
    </w:p>
    <w:p w14:paraId="54E48783" w14:textId="77777777" w:rsidR="00014DC5" w:rsidRDefault="00014DC5" w:rsidP="000F42B5">
      <w:pPr>
        <w:jc w:val="both"/>
        <w:rPr>
          <w:rFonts w:ascii="Arial" w:eastAsia="Arial" w:hAnsi="Arial" w:cs="Arial"/>
        </w:rPr>
      </w:pPr>
    </w:p>
    <w:p w14:paraId="357C02C7" w14:textId="749CD8B2" w:rsidR="00C1276E" w:rsidRDefault="00C1276E" w:rsidP="00C127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Configure o roteamento com RIPv2</w:t>
      </w:r>
      <w:r>
        <w:rPr>
          <w:rFonts w:ascii="Arial" w:eastAsia="Arial" w:hAnsi="Arial" w:cs="Arial"/>
        </w:rPr>
        <w:t>.</w:t>
      </w:r>
    </w:p>
    <w:p w14:paraId="5CF6FED4" w14:textId="77777777" w:rsidR="002B2723" w:rsidRDefault="002B2723" w:rsidP="00C1276E">
      <w:pPr>
        <w:jc w:val="both"/>
        <w:rPr>
          <w:rFonts w:ascii="Arial" w:eastAsia="Arial" w:hAnsi="Arial" w:cs="Arial"/>
        </w:rPr>
      </w:pPr>
    </w:p>
    <w:p w14:paraId="76774C91" w14:textId="2A2DE88D" w:rsidR="00D50C65" w:rsidRDefault="00D50C65" w:rsidP="00D50C6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15. Verifique </w:t>
      </w:r>
      <w:r>
        <w:rPr>
          <w:rFonts w:ascii="Arial" w:eastAsia="Arial" w:hAnsi="Arial" w:cs="Arial"/>
        </w:rPr>
        <w:t>se existe conectividade entre os PCs</w:t>
      </w:r>
      <w:r>
        <w:rPr>
          <w:rFonts w:ascii="Arial" w:eastAsia="Arial" w:hAnsi="Arial" w:cs="Arial"/>
        </w:rPr>
        <w:t>.</w:t>
      </w:r>
    </w:p>
    <w:p w14:paraId="25061C45" w14:textId="77777777" w:rsidR="00D50C65" w:rsidRDefault="00D50C65" w:rsidP="002B2723">
      <w:pPr>
        <w:jc w:val="both"/>
        <w:rPr>
          <w:rFonts w:ascii="Arial" w:eastAsia="Arial" w:hAnsi="Arial" w:cs="Arial"/>
        </w:rPr>
      </w:pPr>
    </w:p>
    <w:p w14:paraId="6ABDC71C" w14:textId="18B25E2F" w:rsidR="002B2723" w:rsidRDefault="002B2723" w:rsidP="002B272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 w:rsidR="00D50C65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Verifique a tabela de roteamento de cada um dos roteadores.</w:t>
      </w:r>
    </w:p>
    <w:p w14:paraId="741C4DC9" w14:textId="0D8C6B65" w:rsidR="002B2723" w:rsidRDefault="002B2723" w:rsidP="00C1276E">
      <w:pPr>
        <w:jc w:val="both"/>
        <w:rPr>
          <w:rFonts w:ascii="Arial" w:eastAsia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8157"/>
      </w:tblGrid>
      <w:tr w:rsidR="002B2723" w:rsidRPr="00D50C65" w14:paraId="51C5C87E" w14:textId="77777777" w:rsidTr="00B15224">
        <w:tc>
          <w:tcPr>
            <w:tcW w:w="1696" w:type="dxa"/>
          </w:tcPr>
          <w:p w14:paraId="2869F5A7" w14:textId="31055118" w:rsidR="002B2723" w:rsidRPr="00D50C65" w:rsidRDefault="002B2723" w:rsidP="00B1522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157" w:type="dxa"/>
          </w:tcPr>
          <w:p w14:paraId="0401BD3F" w14:textId="77777777" w:rsidR="002B2723" w:rsidRPr="00D50C65" w:rsidRDefault="002B2723" w:rsidP="00B1522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2B2723" w:rsidRPr="00D50C65" w14:paraId="40C1893D" w14:textId="77777777" w:rsidTr="00B15224">
        <w:tc>
          <w:tcPr>
            <w:tcW w:w="1696" w:type="dxa"/>
          </w:tcPr>
          <w:p w14:paraId="2BA962DD" w14:textId="3404C901" w:rsidR="002B2723" w:rsidRPr="00D50C65" w:rsidRDefault="002B2723" w:rsidP="00B1522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157" w:type="dxa"/>
          </w:tcPr>
          <w:p w14:paraId="1C429101" w14:textId="77777777" w:rsidR="002B2723" w:rsidRPr="00D50C65" w:rsidRDefault="002B2723" w:rsidP="00B1522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2B2723" w:rsidRPr="00D50C65" w14:paraId="6C0BDC49" w14:textId="77777777" w:rsidTr="00B15224">
        <w:tc>
          <w:tcPr>
            <w:tcW w:w="1696" w:type="dxa"/>
          </w:tcPr>
          <w:p w14:paraId="5BBAB3A3" w14:textId="36A0098D" w:rsidR="002B2723" w:rsidRPr="00D50C65" w:rsidRDefault="002B2723" w:rsidP="00B1522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157" w:type="dxa"/>
          </w:tcPr>
          <w:p w14:paraId="248A6330" w14:textId="77777777" w:rsidR="002B2723" w:rsidRPr="00D50C65" w:rsidRDefault="002B2723" w:rsidP="00B1522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2B2723" w:rsidRPr="00D50C65" w14:paraId="0095C80F" w14:textId="77777777" w:rsidTr="00B15224">
        <w:tc>
          <w:tcPr>
            <w:tcW w:w="1696" w:type="dxa"/>
          </w:tcPr>
          <w:p w14:paraId="1E0ED109" w14:textId="349B2610" w:rsidR="002B2723" w:rsidRPr="00D50C65" w:rsidRDefault="002B2723" w:rsidP="00B1522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157" w:type="dxa"/>
          </w:tcPr>
          <w:p w14:paraId="39760B21" w14:textId="77777777" w:rsidR="002B2723" w:rsidRPr="00D50C65" w:rsidRDefault="002B2723" w:rsidP="00B1522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2B2723" w:rsidRPr="00D50C65" w14:paraId="024445BE" w14:textId="77777777" w:rsidTr="00B15224">
        <w:tc>
          <w:tcPr>
            <w:tcW w:w="1696" w:type="dxa"/>
          </w:tcPr>
          <w:p w14:paraId="0D289D7A" w14:textId="3F10045C" w:rsidR="002B2723" w:rsidRPr="00D50C65" w:rsidRDefault="002B2723" w:rsidP="00B1522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157" w:type="dxa"/>
          </w:tcPr>
          <w:p w14:paraId="6A2E035F" w14:textId="77777777" w:rsidR="002B2723" w:rsidRPr="00D50C65" w:rsidRDefault="002B2723" w:rsidP="00B15224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3EA7FEC4" w14:textId="77777777" w:rsidR="00D50C65" w:rsidRPr="00E027E1" w:rsidRDefault="00D50C65" w:rsidP="000F42B5">
      <w:pPr>
        <w:jc w:val="both"/>
        <w:rPr>
          <w:rFonts w:ascii="Arial" w:eastAsia="Arial" w:hAnsi="Arial" w:cs="Arial"/>
        </w:rPr>
      </w:pPr>
    </w:p>
    <w:sectPr w:rsidR="00D50C65" w:rsidRPr="00E027E1">
      <w:pgSz w:w="11905" w:h="16837"/>
      <w:pgMar w:top="964" w:right="1021" w:bottom="96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OLGA+TimesNewRoman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3" w15:restartNumberingAfterBreak="0">
    <w:nsid w:val="0066700D"/>
    <w:multiLevelType w:val="hybridMultilevel"/>
    <w:tmpl w:val="CC9AD2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36079A"/>
    <w:multiLevelType w:val="multilevel"/>
    <w:tmpl w:val="9C0C1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DE4CAC"/>
    <w:multiLevelType w:val="hybridMultilevel"/>
    <w:tmpl w:val="5FC44A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4B290F"/>
    <w:multiLevelType w:val="hybridMultilevel"/>
    <w:tmpl w:val="D152F7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E432347"/>
    <w:multiLevelType w:val="multilevel"/>
    <w:tmpl w:val="3C2E1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B059A5"/>
    <w:multiLevelType w:val="multilevel"/>
    <w:tmpl w:val="8D4AE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AA45B2"/>
    <w:multiLevelType w:val="multilevel"/>
    <w:tmpl w:val="F33A9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EA2A15"/>
    <w:multiLevelType w:val="multilevel"/>
    <w:tmpl w:val="D41E25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1" w15:restartNumberingAfterBreak="0">
    <w:nsid w:val="28AC0260"/>
    <w:multiLevelType w:val="hybridMultilevel"/>
    <w:tmpl w:val="8E5E0E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7456D7D"/>
    <w:multiLevelType w:val="multilevel"/>
    <w:tmpl w:val="301C1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8A124E"/>
    <w:multiLevelType w:val="multilevel"/>
    <w:tmpl w:val="DE10A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FC40F9"/>
    <w:multiLevelType w:val="multilevel"/>
    <w:tmpl w:val="A02C2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770948"/>
    <w:multiLevelType w:val="hybridMultilevel"/>
    <w:tmpl w:val="93DCF19C"/>
    <w:lvl w:ilvl="0" w:tplc="FFFFFFFF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A90BC8"/>
    <w:multiLevelType w:val="multilevel"/>
    <w:tmpl w:val="677ED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C25360"/>
    <w:multiLevelType w:val="multilevel"/>
    <w:tmpl w:val="9B0E0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549628">
    <w:abstractNumId w:val="0"/>
  </w:num>
  <w:num w:numId="2" w16cid:durableId="648169946">
    <w:abstractNumId w:val="1"/>
  </w:num>
  <w:num w:numId="3" w16cid:durableId="1209878327">
    <w:abstractNumId w:val="2"/>
  </w:num>
  <w:num w:numId="4" w16cid:durableId="490945577">
    <w:abstractNumId w:val="10"/>
  </w:num>
  <w:num w:numId="5" w16cid:durableId="2102144661">
    <w:abstractNumId w:val="15"/>
  </w:num>
  <w:num w:numId="6" w16cid:durableId="156386407">
    <w:abstractNumId w:val="7"/>
  </w:num>
  <w:num w:numId="7" w16cid:durableId="1804737519">
    <w:abstractNumId w:val="13"/>
  </w:num>
  <w:num w:numId="8" w16cid:durableId="850603367">
    <w:abstractNumId w:val="6"/>
  </w:num>
  <w:num w:numId="9" w16cid:durableId="336855840">
    <w:abstractNumId w:val="3"/>
  </w:num>
  <w:num w:numId="10" w16cid:durableId="20867022">
    <w:abstractNumId w:val="5"/>
  </w:num>
  <w:num w:numId="11" w16cid:durableId="138571807">
    <w:abstractNumId w:val="11"/>
  </w:num>
  <w:num w:numId="12" w16cid:durableId="805851535">
    <w:abstractNumId w:val="17"/>
  </w:num>
  <w:num w:numId="13" w16cid:durableId="1412503333">
    <w:abstractNumId w:val="9"/>
  </w:num>
  <w:num w:numId="14" w16cid:durableId="2117558279">
    <w:abstractNumId w:val="4"/>
  </w:num>
  <w:num w:numId="15" w16cid:durableId="1168053483">
    <w:abstractNumId w:val="16"/>
  </w:num>
  <w:num w:numId="16" w16cid:durableId="1030716085">
    <w:abstractNumId w:val="12"/>
  </w:num>
  <w:num w:numId="17" w16cid:durableId="2022661776">
    <w:abstractNumId w:val="14"/>
  </w:num>
  <w:num w:numId="18" w16cid:durableId="6611595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57"/>
    <w:rsid w:val="00014DC5"/>
    <w:rsid w:val="00023EC8"/>
    <w:rsid w:val="00027166"/>
    <w:rsid w:val="00051704"/>
    <w:rsid w:val="000709F6"/>
    <w:rsid w:val="000A25D5"/>
    <w:rsid w:val="000B6746"/>
    <w:rsid w:val="000C0230"/>
    <w:rsid w:val="000C1B65"/>
    <w:rsid w:val="000C74A1"/>
    <w:rsid w:val="000E115E"/>
    <w:rsid w:val="000E41DF"/>
    <w:rsid w:val="000E4462"/>
    <w:rsid w:val="000F0631"/>
    <w:rsid w:val="000F3F3C"/>
    <w:rsid w:val="000F42B5"/>
    <w:rsid w:val="00101194"/>
    <w:rsid w:val="00130653"/>
    <w:rsid w:val="0013092A"/>
    <w:rsid w:val="001321D4"/>
    <w:rsid w:val="00144D7E"/>
    <w:rsid w:val="00157C03"/>
    <w:rsid w:val="00161109"/>
    <w:rsid w:val="001670FC"/>
    <w:rsid w:val="00180870"/>
    <w:rsid w:val="00197104"/>
    <w:rsid w:val="001A68C2"/>
    <w:rsid w:val="001B34EC"/>
    <w:rsid w:val="001C229C"/>
    <w:rsid w:val="001D75C1"/>
    <w:rsid w:val="001E314F"/>
    <w:rsid w:val="001F66FC"/>
    <w:rsid w:val="0021656C"/>
    <w:rsid w:val="00231834"/>
    <w:rsid w:val="0023332A"/>
    <w:rsid w:val="00244805"/>
    <w:rsid w:val="00265936"/>
    <w:rsid w:val="00267099"/>
    <w:rsid w:val="00271EAF"/>
    <w:rsid w:val="00297CBF"/>
    <w:rsid w:val="002B2723"/>
    <w:rsid w:val="002C37BA"/>
    <w:rsid w:val="002C74DB"/>
    <w:rsid w:val="002F03FD"/>
    <w:rsid w:val="003020DE"/>
    <w:rsid w:val="003031A7"/>
    <w:rsid w:val="00306564"/>
    <w:rsid w:val="00324D45"/>
    <w:rsid w:val="00336A4B"/>
    <w:rsid w:val="00337F3A"/>
    <w:rsid w:val="00344897"/>
    <w:rsid w:val="003547D4"/>
    <w:rsid w:val="0035666A"/>
    <w:rsid w:val="00370D69"/>
    <w:rsid w:val="00377E6F"/>
    <w:rsid w:val="003A491F"/>
    <w:rsid w:val="003B2047"/>
    <w:rsid w:val="003B2E7F"/>
    <w:rsid w:val="003B6EDA"/>
    <w:rsid w:val="003D4A45"/>
    <w:rsid w:val="003E77DF"/>
    <w:rsid w:val="004266BC"/>
    <w:rsid w:val="004470FB"/>
    <w:rsid w:val="00456D59"/>
    <w:rsid w:val="004572AB"/>
    <w:rsid w:val="004D7FC4"/>
    <w:rsid w:val="00506D5B"/>
    <w:rsid w:val="005218BB"/>
    <w:rsid w:val="0053764E"/>
    <w:rsid w:val="00553663"/>
    <w:rsid w:val="00575421"/>
    <w:rsid w:val="00576C55"/>
    <w:rsid w:val="00584A76"/>
    <w:rsid w:val="00591AED"/>
    <w:rsid w:val="005B4671"/>
    <w:rsid w:val="005E7A0E"/>
    <w:rsid w:val="005F299E"/>
    <w:rsid w:val="005F5584"/>
    <w:rsid w:val="00625927"/>
    <w:rsid w:val="0063231E"/>
    <w:rsid w:val="00637357"/>
    <w:rsid w:val="006530C2"/>
    <w:rsid w:val="00675560"/>
    <w:rsid w:val="00680B35"/>
    <w:rsid w:val="006A27CF"/>
    <w:rsid w:val="006C2584"/>
    <w:rsid w:val="006E1D0D"/>
    <w:rsid w:val="006E2D2C"/>
    <w:rsid w:val="00704A30"/>
    <w:rsid w:val="0072397D"/>
    <w:rsid w:val="00727D28"/>
    <w:rsid w:val="00741FAE"/>
    <w:rsid w:val="0079132E"/>
    <w:rsid w:val="007A4A11"/>
    <w:rsid w:val="007A7BA8"/>
    <w:rsid w:val="007B5518"/>
    <w:rsid w:val="007C1701"/>
    <w:rsid w:val="007C5E70"/>
    <w:rsid w:val="007C6A2D"/>
    <w:rsid w:val="007D239D"/>
    <w:rsid w:val="007E2AA5"/>
    <w:rsid w:val="007E6169"/>
    <w:rsid w:val="007F49AC"/>
    <w:rsid w:val="00815F61"/>
    <w:rsid w:val="00816A54"/>
    <w:rsid w:val="008378EA"/>
    <w:rsid w:val="0087264A"/>
    <w:rsid w:val="00875D28"/>
    <w:rsid w:val="00891984"/>
    <w:rsid w:val="008B7DE0"/>
    <w:rsid w:val="008F5E8B"/>
    <w:rsid w:val="00901C4B"/>
    <w:rsid w:val="00901D42"/>
    <w:rsid w:val="0091339A"/>
    <w:rsid w:val="0096419D"/>
    <w:rsid w:val="009802C9"/>
    <w:rsid w:val="00994095"/>
    <w:rsid w:val="009B7547"/>
    <w:rsid w:val="009D0024"/>
    <w:rsid w:val="009D5BE7"/>
    <w:rsid w:val="009E0A7A"/>
    <w:rsid w:val="009E1AAC"/>
    <w:rsid w:val="009E6CC2"/>
    <w:rsid w:val="009F2187"/>
    <w:rsid w:val="00A003E1"/>
    <w:rsid w:val="00A02FFA"/>
    <w:rsid w:val="00A05062"/>
    <w:rsid w:val="00A10EF9"/>
    <w:rsid w:val="00A25455"/>
    <w:rsid w:val="00A27541"/>
    <w:rsid w:val="00A54122"/>
    <w:rsid w:val="00A609A4"/>
    <w:rsid w:val="00AA5BD2"/>
    <w:rsid w:val="00B1169F"/>
    <w:rsid w:val="00B23C91"/>
    <w:rsid w:val="00B53727"/>
    <w:rsid w:val="00B64415"/>
    <w:rsid w:val="00B645EF"/>
    <w:rsid w:val="00B67011"/>
    <w:rsid w:val="00B73C65"/>
    <w:rsid w:val="00B94D4C"/>
    <w:rsid w:val="00BB1149"/>
    <w:rsid w:val="00BB5D23"/>
    <w:rsid w:val="00BD067C"/>
    <w:rsid w:val="00BD4CFE"/>
    <w:rsid w:val="00BD6EAD"/>
    <w:rsid w:val="00BF28B5"/>
    <w:rsid w:val="00BF3DF6"/>
    <w:rsid w:val="00BF47E6"/>
    <w:rsid w:val="00C06A78"/>
    <w:rsid w:val="00C07C55"/>
    <w:rsid w:val="00C1276E"/>
    <w:rsid w:val="00C36866"/>
    <w:rsid w:val="00C50173"/>
    <w:rsid w:val="00C5128F"/>
    <w:rsid w:val="00C62680"/>
    <w:rsid w:val="00C63BFA"/>
    <w:rsid w:val="00C71AF3"/>
    <w:rsid w:val="00C81B47"/>
    <w:rsid w:val="00C96760"/>
    <w:rsid w:val="00C96DB9"/>
    <w:rsid w:val="00CA08AF"/>
    <w:rsid w:val="00CC3FA4"/>
    <w:rsid w:val="00CC3FCB"/>
    <w:rsid w:val="00CE0905"/>
    <w:rsid w:val="00CE4826"/>
    <w:rsid w:val="00CE6500"/>
    <w:rsid w:val="00CF4E0D"/>
    <w:rsid w:val="00D064C3"/>
    <w:rsid w:val="00D103D5"/>
    <w:rsid w:val="00D13F69"/>
    <w:rsid w:val="00D25D46"/>
    <w:rsid w:val="00D25F48"/>
    <w:rsid w:val="00D263E5"/>
    <w:rsid w:val="00D50C65"/>
    <w:rsid w:val="00D60AAB"/>
    <w:rsid w:val="00D7422F"/>
    <w:rsid w:val="00D96030"/>
    <w:rsid w:val="00DA7AF7"/>
    <w:rsid w:val="00DB052E"/>
    <w:rsid w:val="00DB213A"/>
    <w:rsid w:val="00DC4E8A"/>
    <w:rsid w:val="00DC5E86"/>
    <w:rsid w:val="00DD2042"/>
    <w:rsid w:val="00DE0662"/>
    <w:rsid w:val="00DE37D0"/>
    <w:rsid w:val="00DE78DC"/>
    <w:rsid w:val="00DF7166"/>
    <w:rsid w:val="00E027E1"/>
    <w:rsid w:val="00E042C0"/>
    <w:rsid w:val="00E064D6"/>
    <w:rsid w:val="00E16345"/>
    <w:rsid w:val="00E24AF3"/>
    <w:rsid w:val="00E314EA"/>
    <w:rsid w:val="00E41609"/>
    <w:rsid w:val="00E46F59"/>
    <w:rsid w:val="00EA094E"/>
    <w:rsid w:val="00EA5FA5"/>
    <w:rsid w:val="00EB4E6F"/>
    <w:rsid w:val="00EC555E"/>
    <w:rsid w:val="00ED47C5"/>
    <w:rsid w:val="00EE40A4"/>
    <w:rsid w:val="00EE5C6B"/>
    <w:rsid w:val="00F00272"/>
    <w:rsid w:val="00F03029"/>
    <w:rsid w:val="00F20324"/>
    <w:rsid w:val="00F305BD"/>
    <w:rsid w:val="00F62A7B"/>
    <w:rsid w:val="00F72995"/>
    <w:rsid w:val="00F754B9"/>
    <w:rsid w:val="00F91A54"/>
    <w:rsid w:val="00FA6FFC"/>
    <w:rsid w:val="00FC0458"/>
    <w:rsid w:val="00FC469F"/>
    <w:rsid w:val="00FD2394"/>
    <w:rsid w:val="00FD3A17"/>
    <w:rsid w:val="00FD57DB"/>
    <w:rsid w:val="00FE35F3"/>
    <w:rsid w:val="00FF053B"/>
    <w:rsid w:val="00FF4298"/>
    <w:rsid w:val="00FF54D5"/>
    <w:rsid w:val="2A4A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E52061"/>
  <w15:chartTrackingRefBased/>
  <w15:docId w15:val="{F828BA62-A40D-4C91-B7C3-12D50786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F729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60"/>
      <w:outlineLvl w:val="1"/>
    </w:pPr>
    <w:rPr>
      <w:rFonts w:ascii="Arial Black" w:hAnsi="Arial Black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ind w:left="-992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b/>
      <w:i w:val="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b/>
      <w:i w:val="0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9z0">
    <w:name w:val="WW8Num9z0"/>
    <w:rPr>
      <w:rFonts w:ascii="Arial" w:eastAsia="Times New Roman" w:hAnsi="Arial" w:cs="Aria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Arial" w:hAnsi="Arial"/>
      <w:b w:val="0"/>
      <w:i w:val="0"/>
      <w:caps w:val="0"/>
      <w:smallCaps w:val="0"/>
      <w:strike w:val="0"/>
      <w:dstrike w:val="0"/>
      <w:vanish w:val="0"/>
      <w:color w:val="000000"/>
      <w:position w:val="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8z0">
    <w:name w:val="WW8Num18z0"/>
    <w:rPr>
      <w:rFonts w:ascii="Arial" w:eastAsia="Times New Roman" w:hAnsi="Arial" w:cs="Aria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3z0">
    <w:name w:val="WW8Num23z0"/>
    <w:rPr>
      <w:sz w:val="22"/>
    </w:rPr>
  </w:style>
  <w:style w:type="character" w:customStyle="1" w:styleId="WW8Num26z0">
    <w:name w:val="WW8Num26z0"/>
    <w:rPr>
      <w:rFonts w:ascii="Times New Roman" w:hAnsi="Times New Roman"/>
      <w:b w:val="0"/>
      <w:i w:val="0"/>
      <w:sz w:val="22"/>
    </w:rPr>
  </w:style>
  <w:style w:type="character" w:customStyle="1" w:styleId="WW8Num27z0">
    <w:name w:val="WW8Num27z0"/>
    <w:rPr>
      <w:rFonts w:ascii="Arial" w:eastAsia="Times New Roman" w:hAnsi="Arial" w:cs="Aria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Fontepargpadro1">
    <w:name w:val="Fonte parág. padrã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0"/>
      <w:szCs w:val="20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orpodetexto31">
    <w:name w:val="Corpo de texto 31"/>
    <w:basedOn w:val="Normal"/>
    <w:rPr>
      <w:rFonts w:ascii="Arial" w:hAnsi="Arial"/>
      <w:b/>
      <w:sz w:val="20"/>
      <w:szCs w:val="20"/>
    </w:rPr>
  </w:style>
  <w:style w:type="paragraph" w:styleId="Recuodecorpodetexto">
    <w:name w:val="Body Text Indent"/>
    <w:basedOn w:val="Normal"/>
    <w:pPr>
      <w:ind w:right="-342" w:hanging="360"/>
      <w:jc w:val="both"/>
    </w:pPr>
    <w:rPr>
      <w:rFonts w:ascii="Arial" w:hAnsi="Arial"/>
    </w:rPr>
  </w:style>
  <w:style w:type="paragraph" w:customStyle="1" w:styleId="Textoembloco1">
    <w:name w:val="Texto em bloco1"/>
    <w:basedOn w:val="Normal"/>
    <w:pPr>
      <w:ind w:left="60" w:right="-342"/>
      <w:jc w:val="both"/>
    </w:pPr>
    <w:rPr>
      <w:rFonts w:ascii="Arial" w:hAnsi="Arial"/>
    </w:rPr>
  </w:style>
  <w:style w:type="paragraph" w:customStyle="1" w:styleId="Recuodecorpodetexto21">
    <w:name w:val="Recuo de corpo de texto 21"/>
    <w:basedOn w:val="Normal"/>
    <w:pPr>
      <w:ind w:left="708" w:firstLine="708"/>
      <w:jc w:val="both"/>
    </w:pPr>
    <w:rPr>
      <w:rFonts w:ascii="Arial" w:hAnsi="Arial"/>
      <w:sz w:val="20"/>
      <w:szCs w:val="20"/>
    </w:rPr>
  </w:style>
  <w:style w:type="paragraph" w:customStyle="1" w:styleId="Recuo2">
    <w:name w:val="Recuo2"/>
    <w:basedOn w:val="Normal"/>
    <w:pPr>
      <w:spacing w:after="60"/>
      <w:ind w:left="1418"/>
      <w:jc w:val="both"/>
    </w:pPr>
    <w:rPr>
      <w:rFonts w:ascii="Arial" w:hAnsi="Arial"/>
      <w:sz w:val="20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customStyle="1" w:styleId="WW-Default">
    <w:name w:val="WW-Default"/>
    <w:pPr>
      <w:suppressAutoHyphens/>
      <w:autoSpaceDE w:val="0"/>
    </w:pPr>
    <w:rPr>
      <w:rFonts w:ascii="CAOLGA+TimesNewRoman" w:eastAsia="Arial" w:hAnsi="CAOLGA+TimesNewRoman" w:cs="CAOLGA+TimesNewRoman"/>
      <w:color w:val="000000"/>
      <w:sz w:val="24"/>
      <w:szCs w:val="24"/>
      <w:lang w:val="pt-BR" w:eastAsia="ar-SA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6A27CF"/>
    <w:pPr>
      <w:ind w:left="708"/>
    </w:pPr>
  </w:style>
  <w:style w:type="character" w:customStyle="1" w:styleId="Ttulo1Char">
    <w:name w:val="Título 1 Char"/>
    <w:basedOn w:val="Fontepargpadro"/>
    <w:link w:val="Ttulo1"/>
    <w:uiPriority w:val="9"/>
    <w:rsid w:val="00F729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 w:eastAsia="ar-SA"/>
    </w:rPr>
  </w:style>
  <w:style w:type="table" w:styleId="Tabelacomgrade">
    <w:name w:val="Table Grid"/>
    <w:basedOn w:val="Tabelanormal"/>
    <w:uiPriority w:val="59"/>
    <w:rsid w:val="000C7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0E41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ormal1">
    <w:name w:val="Normal1"/>
    <w:rsid w:val="001A68C2"/>
    <w:pPr>
      <w:spacing w:line="276" w:lineRule="auto"/>
    </w:pPr>
    <w:rPr>
      <w:rFonts w:ascii="Arial" w:eastAsia="Arial" w:hAnsi="Arial" w:cs="Arial"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838</Words>
  <Characters>4529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 telematica</vt:lpstr>
      <vt:lpstr>AS telematica</vt:lpstr>
    </vt:vector>
  </TitlesOfParts>
  <Company>Microsoft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telematica</dc:title>
  <dc:subject/>
  <dc:creator>Joseana Macêdo Fechine</dc:creator>
  <cp:keywords/>
  <cp:lastModifiedBy>Reinaldo Gomes</cp:lastModifiedBy>
  <cp:revision>197</cp:revision>
  <cp:lastPrinted>2020-03-11T12:05:00Z</cp:lastPrinted>
  <dcterms:created xsi:type="dcterms:W3CDTF">2018-04-09T15:54:00Z</dcterms:created>
  <dcterms:modified xsi:type="dcterms:W3CDTF">2023-10-06T18:20:00Z</dcterms:modified>
</cp:coreProperties>
</file>