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EB83" w14:textId="77777777" w:rsidR="00F72995" w:rsidRPr="00F72995" w:rsidRDefault="00F72995" w:rsidP="00F72995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Universidade Federal de Campina Grande – UFCG</w:t>
      </w:r>
    </w:p>
    <w:p w14:paraId="55C6CEBD" w14:textId="77777777" w:rsidR="00F72995" w:rsidRPr="00F72995" w:rsidRDefault="00F72995" w:rsidP="00F72995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Centro de Engenharia Elétrica e Informática – CEEI</w:t>
      </w:r>
    </w:p>
    <w:p w14:paraId="46F613CF" w14:textId="77777777" w:rsidR="00F72995" w:rsidRPr="00F72995" w:rsidRDefault="00F72995" w:rsidP="00F72995">
      <w:pPr>
        <w:rPr>
          <w:rFonts w:ascii="Verdana" w:hAnsi="Verdana"/>
          <w:b/>
          <w:sz w:val="20"/>
          <w:szCs w:val="20"/>
        </w:rPr>
      </w:pPr>
      <w:r w:rsidRPr="00F72995">
        <w:rPr>
          <w:rFonts w:ascii="Verdana" w:hAnsi="Verdana"/>
          <w:b/>
          <w:sz w:val="20"/>
          <w:szCs w:val="20"/>
        </w:rPr>
        <w:t>Departamento de Sistemas e Computação – DSC</w:t>
      </w:r>
    </w:p>
    <w:p w14:paraId="6962BC4C" w14:textId="77777777" w:rsidR="00F72995" w:rsidRPr="00F72995" w:rsidRDefault="00F72995" w:rsidP="00F72995">
      <w:pPr>
        <w:rPr>
          <w:rFonts w:ascii="Verdana" w:hAnsi="Verdana"/>
          <w:sz w:val="20"/>
          <w:szCs w:val="20"/>
        </w:rPr>
      </w:pPr>
      <w:r w:rsidRPr="00F72995">
        <w:rPr>
          <w:rFonts w:ascii="Verdana" w:hAnsi="Verdana"/>
          <w:sz w:val="20"/>
          <w:szCs w:val="20"/>
        </w:rPr>
        <w:t>Professor: Reinaldo Gomes</w:t>
      </w:r>
    </w:p>
    <w:p w14:paraId="0BDE901F" w14:textId="7579BB60" w:rsidR="00F72995" w:rsidRPr="00F72995" w:rsidRDefault="00F72995" w:rsidP="00F72995">
      <w:pPr>
        <w:rPr>
          <w:rFonts w:ascii="Verdana" w:hAnsi="Verdana"/>
        </w:rPr>
      </w:pPr>
      <w:r w:rsidRPr="00F72995">
        <w:rPr>
          <w:rFonts w:ascii="Verdana" w:hAnsi="Verdana"/>
          <w:sz w:val="20"/>
          <w:szCs w:val="20"/>
        </w:rPr>
        <w:t xml:space="preserve">Disciplina: </w:t>
      </w:r>
      <w:r w:rsidR="00680B35">
        <w:rPr>
          <w:rFonts w:ascii="Verdana" w:hAnsi="Verdana"/>
          <w:sz w:val="20"/>
          <w:szCs w:val="20"/>
        </w:rPr>
        <w:t>Interconexão de Redes</w:t>
      </w:r>
    </w:p>
    <w:p w14:paraId="744BA6F0" w14:textId="270F2C25" w:rsidR="00F72995" w:rsidRPr="00F72995" w:rsidRDefault="00F72995" w:rsidP="00F72995">
      <w:pPr>
        <w:pStyle w:val="Ttulo1"/>
        <w:pBdr>
          <w:bottom w:val="single" w:sz="4" w:space="1" w:color="auto"/>
        </w:pBdr>
        <w:jc w:val="center"/>
        <w:rPr>
          <w:rFonts w:ascii="Verdana" w:hAnsi="Verdana"/>
          <w:color w:val="548DD4"/>
        </w:rPr>
      </w:pPr>
      <w:r>
        <w:rPr>
          <w:rFonts w:ascii="Verdana" w:hAnsi="Verdana"/>
          <w:color w:val="548DD4"/>
        </w:rPr>
        <w:t xml:space="preserve">Prática 01 – </w:t>
      </w:r>
      <w:r w:rsidR="00680B35">
        <w:rPr>
          <w:rFonts w:ascii="Verdana" w:hAnsi="Verdana"/>
          <w:color w:val="548DD4"/>
        </w:rPr>
        <w:t>Ethernet</w:t>
      </w:r>
    </w:p>
    <w:p w14:paraId="15502F70" w14:textId="77777777" w:rsidR="00F72995" w:rsidRDefault="00F72995" w:rsidP="00F72995">
      <w:pPr>
        <w:rPr>
          <w:b/>
          <w:lang w:val="pt-PT"/>
        </w:rPr>
      </w:pPr>
    </w:p>
    <w:p w14:paraId="543E4ED3" w14:textId="77777777" w:rsidR="00FC469F" w:rsidRDefault="00FC469F" w:rsidP="00F72995">
      <w:pPr>
        <w:rPr>
          <w:b/>
          <w:lang w:val="pt-PT"/>
        </w:rPr>
      </w:pPr>
    </w:p>
    <w:p w14:paraId="5307C45D" w14:textId="77777777" w:rsidR="000A25D5" w:rsidRDefault="000A25D5" w:rsidP="000A25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Recomendações:</w:t>
      </w:r>
    </w:p>
    <w:p w14:paraId="17856929" w14:textId="45552C87" w:rsidR="000A25D5" w:rsidRDefault="00244805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 atividade pode ser realizada em dupla</w:t>
      </w:r>
      <w:r w:rsidR="000A25D5">
        <w:rPr>
          <w:rFonts w:ascii="Arial" w:eastAsia="Arial" w:hAnsi="Arial" w:cs="Arial"/>
          <w:b/>
        </w:rPr>
        <w:t>.</w:t>
      </w:r>
    </w:p>
    <w:p w14:paraId="735A2EA8" w14:textId="51E36286" w:rsidR="005B4671" w:rsidRDefault="005B4671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Considere duas faixas de IP para endereçamento dos dispositivos:</w:t>
      </w:r>
      <w:r w:rsidR="006E1D0D">
        <w:rPr>
          <w:rFonts w:ascii="Arial" w:eastAsia="Arial" w:hAnsi="Arial" w:cs="Arial"/>
          <w:b/>
        </w:rPr>
        <w:t xml:space="preserve"> 192.168.X.0/24 e 172.16.Y.0/24.</w:t>
      </w:r>
    </w:p>
    <w:p w14:paraId="16DC3B2C" w14:textId="50C8A68F" w:rsidR="00E042C0" w:rsidRDefault="00E042C0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 lugar de X considere os últimos </w:t>
      </w:r>
      <w:r w:rsidR="00C129AF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algarismos da matrícula d</w:t>
      </w:r>
      <w:r w:rsidR="009B7547">
        <w:rPr>
          <w:rFonts w:ascii="Arial" w:eastAsia="Arial" w:hAnsi="Arial" w:cs="Arial"/>
          <w:b/>
        </w:rPr>
        <w:t xml:space="preserve">e um dos componentes da dupla e para Y os últimos </w:t>
      </w:r>
      <w:r w:rsidR="00C129AF">
        <w:rPr>
          <w:rFonts w:ascii="Arial" w:eastAsia="Arial" w:hAnsi="Arial" w:cs="Arial"/>
          <w:b/>
        </w:rPr>
        <w:t>2</w:t>
      </w:r>
      <w:r w:rsidR="009B7547">
        <w:rPr>
          <w:rFonts w:ascii="Arial" w:eastAsia="Arial" w:hAnsi="Arial" w:cs="Arial"/>
          <w:b/>
        </w:rPr>
        <w:t xml:space="preserve"> algarismos da matrícula</w:t>
      </w:r>
      <w:r w:rsidR="00675560">
        <w:rPr>
          <w:rFonts w:ascii="Arial" w:eastAsia="Arial" w:hAnsi="Arial" w:cs="Arial"/>
          <w:b/>
        </w:rPr>
        <w:t xml:space="preserve"> </w:t>
      </w:r>
      <w:r w:rsidR="000F0631">
        <w:rPr>
          <w:rFonts w:ascii="Arial" w:eastAsia="Arial" w:hAnsi="Arial" w:cs="Arial"/>
          <w:b/>
        </w:rPr>
        <w:t>do outro componente</w:t>
      </w:r>
      <w:r w:rsidR="001B34EC">
        <w:rPr>
          <w:rFonts w:ascii="Arial" w:eastAsia="Arial" w:hAnsi="Arial" w:cs="Arial"/>
          <w:b/>
        </w:rPr>
        <w:t>.</w:t>
      </w:r>
    </w:p>
    <w:p w14:paraId="128E0F93" w14:textId="56D40C3C" w:rsidR="001B34EC" w:rsidRDefault="001B34EC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Se for apenas um aluno X deve usar os últimos </w:t>
      </w:r>
      <w:r w:rsidR="00C129AF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algarismos da matrícula e Y os últimos </w:t>
      </w:r>
      <w:r w:rsidR="00C129AF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algarismos da matrícula+1.</w:t>
      </w:r>
    </w:p>
    <w:p w14:paraId="044D025D" w14:textId="6B2C55BA" w:rsidR="00244805" w:rsidRDefault="00244805" w:rsidP="000A25D5">
      <w:pPr>
        <w:numPr>
          <w:ilvl w:val="0"/>
          <w:numId w:val="6"/>
        </w:num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Para cada ponto onde é indicado para realizar o ping deve </w:t>
      </w:r>
      <w:r w:rsidR="004D7FC4">
        <w:rPr>
          <w:rFonts w:ascii="Arial" w:eastAsia="Arial" w:hAnsi="Arial" w:cs="Arial"/>
          <w:b/>
        </w:rPr>
        <w:t xml:space="preserve">ser feito o screenshot </w:t>
      </w:r>
      <w:r w:rsidR="00D60AAB">
        <w:rPr>
          <w:rFonts w:ascii="Arial" w:eastAsia="Arial" w:hAnsi="Arial" w:cs="Arial"/>
          <w:b/>
        </w:rPr>
        <w:t>e colado no documento.</w:t>
      </w:r>
    </w:p>
    <w:p w14:paraId="742009A8" w14:textId="77777777" w:rsidR="000A25D5" w:rsidRDefault="000A25D5" w:rsidP="000A25D5">
      <w:pPr>
        <w:rPr>
          <w:b/>
        </w:rPr>
      </w:pPr>
    </w:p>
    <w:p w14:paraId="153AC1BD" w14:textId="77777777" w:rsidR="00576C55" w:rsidRDefault="00576C55" w:rsidP="00576C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Material a ser entregue:</w:t>
      </w:r>
    </w:p>
    <w:p w14:paraId="0A271F05" w14:textId="4739BA23" w:rsidR="00576C55" w:rsidRDefault="00377E6F" w:rsidP="00576C55">
      <w:pPr>
        <w:numPr>
          <w:ilvl w:val="0"/>
          <w:numId w:val="12"/>
        </w:numPr>
        <w:suppressAutoHyphens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Documento com os prints e respostas dos questionamentos</w:t>
      </w:r>
    </w:p>
    <w:p w14:paraId="687C3A5E" w14:textId="39D2600E" w:rsidR="00576C55" w:rsidRDefault="00377E6F" w:rsidP="00576C55">
      <w:pPr>
        <w:numPr>
          <w:ilvl w:val="0"/>
          <w:numId w:val="12"/>
        </w:numPr>
        <w:suppressAutoHyphens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Projeto</w:t>
      </w:r>
      <w:r w:rsidR="00B1169F">
        <w:rPr>
          <w:rFonts w:ascii="Arial" w:eastAsia="Arial" w:hAnsi="Arial" w:cs="Arial"/>
        </w:rPr>
        <w:t xml:space="preserve"> do Packet Tracer gerado pela dupla.</w:t>
      </w:r>
    </w:p>
    <w:p w14:paraId="7EF58772" w14:textId="77777777" w:rsidR="000A25D5" w:rsidRDefault="000A25D5" w:rsidP="000A25D5">
      <w:pPr>
        <w:rPr>
          <w:rFonts w:ascii="Arial" w:eastAsia="Arial" w:hAnsi="Arial" w:cs="Arial"/>
        </w:rPr>
      </w:pPr>
    </w:p>
    <w:p w14:paraId="093D7193" w14:textId="77777777" w:rsidR="00576C55" w:rsidRDefault="00576C55" w:rsidP="000A25D5">
      <w:pPr>
        <w:rPr>
          <w:rFonts w:ascii="Arial" w:eastAsia="Arial" w:hAnsi="Arial" w:cs="Arial"/>
        </w:rPr>
      </w:pPr>
    </w:p>
    <w:p w14:paraId="3BD7821D" w14:textId="3C368B9C" w:rsidR="00BF28B5" w:rsidRDefault="000A25D5" w:rsidP="005F558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7E2AA5">
        <w:rPr>
          <w:rFonts w:ascii="Arial" w:eastAsia="Arial" w:hAnsi="Arial" w:cs="Arial"/>
        </w:rPr>
        <w:t xml:space="preserve">Construa uma rede local possuindo </w:t>
      </w:r>
      <w:r w:rsidR="009F2187">
        <w:rPr>
          <w:rFonts w:ascii="Arial" w:eastAsia="Arial" w:hAnsi="Arial" w:cs="Arial"/>
        </w:rPr>
        <w:t xml:space="preserve">um hub </w:t>
      </w:r>
      <w:r w:rsidR="00815F61">
        <w:rPr>
          <w:rFonts w:ascii="Arial" w:eastAsia="Arial" w:hAnsi="Arial" w:cs="Arial"/>
        </w:rPr>
        <w:t xml:space="preserve">e quatro máquinas com as seguintes </w:t>
      </w:r>
      <w:r w:rsidR="00901D42">
        <w:rPr>
          <w:rFonts w:ascii="Arial" w:eastAsia="Arial" w:hAnsi="Arial" w:cs="Arial"/>
        </w:rPr>
        <w:t>configurações</w:t>
      </w:r>
      <w:r w:rsidR="005F5584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</w:p>
    <w:p w14:paraId="17140478" w14:textId="55A766E7" w:rsidR="005F5584" w:rsidRDefault="000A25D5" w:rsidP="00BF28B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00BF28B5" w:rsidRPr="00BF28B5">
        <w:rPr>
          <w:noProof/>
        </w:rPr>
        <w:drawing>
          <wp:inline distT="0" distB="0" distL="0" distR="0" wp14:anchorId="37C28B24" wp14:editId="6EB2EB7D">
            <wp:extent cx="2846705" cy="1695691"/>
            <wp:effectExtent l="0" t="0" r="0" b="0"/>
            <wp:docPr id="16126479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47920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291" cy="170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77B1" w14:textId="77777777" w:rsidR="009D0024" w:rsidRDefault="009D0024" w:rsidP="000A25D5">
      <w:pPr>
        <w:rPr>
          <w:rFonts w:ascii="Arial" w:eastAsia="Arial" w:hAnsi="Arial" w:cs="Arial"/>
        </w:rPr>
      </w:pPr>
    </w:p>
    <w:p w14:paraId="7AD7523A" w14:textId="5F636D9A" w:rsidR="00BF28B5" w:rsidRDefault="00BF28B5" w:rsidP="000A25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Utilize a primeira faixa de IPs para a </w:t>
      </w:r>
      <w:r w:rsidR="00DE78DC">
        <w:rPr>
          <w:rFonts w:ascii="Arial" w:eastAsia="Arial" w:hAnsi="Arial" w:cs="Arial"/>
        </w:rPr>
        <w:t>sub</w:t>
      </w:r>
      <w:r>
        <w:rPr>
          <w:rFonts w:ascii="Arial" w:eastAsia="Arial" w:hAnsi="Arial" w:cs="Arial"/>
        </w:rPr>
        <w:t xml:space="preserve">rede verde e a segunda </w:t>
      </w:r>
      <w:r w:rsidR="009D0024">
        <w:rPr>
          <w:rFonts w:ascii="Arial" w:eastAsia="Arial" w:hAnsi="Arial" w:cs="Arial"/>
        </w:rPr>
        <w:t>faixa para a subrede azul.</w:t>
      </w:r>
    </w:p>
    <w:p w14:paraId="4A6F3037" w14:textId="5343EFE3" w:rsidR="004E4898" w:rsidRPr="002B6368" w:rsidRDefault="00DC5E86" w:rsidP="004E4898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 w:rsidRPr="00C07C55">
        <w:rPr>
          <w:rFonts w:ascii="Arial" w:eastAsia="Arial" w:hAnsi="Arial" w:cs="Arial"/>
        </w:rPr>
        <w:t xml:space="preserve">Realize ping entre </w:t>
      </w:r>
      <w:r w:rsidR="003A491F" w:rsidRPr="00C07C55">
        <w:rPr>
          <w:rFonts w:ascii="Arial" w:eastAsia="Arial" w:hAnsi="Arial" w:cs="Arial"/>
        </w:rPr>
        <w:t xml:space="preserve">as máquinas da rede </w:t>
      </w:r>
      <w:r w:rsidR="00130653" w:rsidRPr="00C07C55">
        <w:rPr>
          <w:rFonts w:ascii="Arial" w:eastAsia="Arial" w:hAnsi="Arial" w:cs="Arial"/>
        </w:rPr>
        <w:t>verde.</w:t>
      </w:r>
      <w:r w:rsidR="00C5128F" w:rsidRPr="00C07C55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2C4F2913" w14:textId="75D1BFDF" w:rsidR="00130653" w:rsidRPr="00C07C55" w:rsidRDefault="00130653" w:rsidP="00C07C55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 w:rsidRPr="00C07C55">
        <w:rPr>
          <w:rFonts w:ascii="Arial" w:eastAsia="Arial" w:hAnsi="Arial" w:cs="Arial"/>
        </w:rPr>
        <w:t>Realize ping entre as máquinas da rede azul.</w:t>
      </w:r>
      <w:r w:rsidR="00C07C55" w:rsidRPr="00C07C55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13F4E562" w14:textId="3A8EB0DA" w:rsidR="00130653" w:rsidRPr="00C07C55" w:rsidRDefault="00130653" w:rsidP="00C07C55">
      <w:pPr>
        <w:pStyle w:val="PargrafodaLista"/>
        <w:numPr>
          <w:ilvl w:val="0"/>
          <w:numId w:val="8"/>
        </w:numPr>
        <w:rPr>
          <w:rFonts w:ascii="Arial" w:eastAsia="Arial" w:hAnsi="Arial" w:cs="Arial"/>
        </w:rPr>
      </w:pPr>
      <w:r w:rsidRPr="00C07C55">
        <w:rPr>
          <w:rFonts w:ascii="Arial" w:eastAsia="Arial" w:hAnsi="Arial" w:cs="Arial"/>
        </w:rPr>
        <w:t>Realize ping entre uma máquina da rede verde e uma máquina da rede azul.</w:t>
      </w:r>
      <w:r w:rsidR="00C07C55" w:rsidRPr="00C07C55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2C50A177" w14:textId="71647D17" w:rsidR="00130653" w:rsidRDefault="00130653" w:rsidP="000A25D5">
      <w:pPr>
        <w:rPr>
          <w:rFonts w:ascii="Arial" w:eastAsia="Arial" w:hAnsi="Arial" w:cs="Arial"/>
        </w:rPr>
      </w:pPr>
    </w:p>
    <w:p w14:paraId="4066671F" w14:textId="25719641" w:rsidR="00DA7AF7" w:rsidRDefault="000A25D5" w:rsidP="00DA7AF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 xml:space="preserve">2. </w:t>
      </w:r>
      <w:r w:rsidR="00DA7AF7">
        <w:rPr>
          <w:rFonts w:ascii="Arial" w:eastAsia="Arial" w:hAnsi="Arial" w:cs="Arial"/>
        </w:rPr>
        <w:t xml:space="preserve">Construa uma </w:t>
      </w:r>
      <w:r w:rsidR="00CE0905">
        <w:rPr>
          <w:rFonts w:ascii="Arial" w:eastAsia="Arial" w:hAnsi="Arial" w:cs="Arial"/>
        </w:rPr>
        <w:t xml:space="preserve">segunda </w:t>
      </w:r>
      <w:r w:rsidR="00DA7AF7">
        <w:rPr>
          <w:rFonts w:ascii="Arial" w:eastAsia="Arial" w:hAnsi="Arial" w:cs="Arial"/>
        </w:rPr>
        <w:t xml:space="preserve">rede local possuindo um </w:t>
      </w:r>
      <w:r w:rsidR="00CE0905">
        <w:rPr>
          <w:rFonts w:ascii="Arial" w:eastAsia="Arial" w:hAnsi="Arial" w:cs="Arial"/>
        </w:rPr>
        <w:t>switch</w:t>
      </w:r>
      <w:r w:rsidR="00DA7AF7">
        <w:rPr>
          <w:rFonts w:ascii="Arial" w:eastAsia="Arial" w:hAnsi="Arial" w:cs="Arial"/>
        </w:rPr>
        <w:t xml:space="preserve"> e quatro máquinas com as seguintes configurações: </w:t>
      </w:r>
    </w:p>
    <w:p w14:paraId="338EF844" w14:textId="5C96C472" w:rsidR="00DA7AF7" w:rsidRDefault="00DA7AF7" w:rsidP="00DA7AF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br/>
      </w:r>
      <w:r w:rsidR="00CE0905" w:rsidRPr="00CE0905">
        <w:rPr>
          <w:noProof/>
        </w:rPr>
        <w:drawing>
          <wp:inline distT="0" distB="0" distL="0" distR="0" wp14:anchorId="1C1FB6D3" wp14:editId="456EA723">
            <wp:extent cx="2771775" cy="2110045"/>
            <wp:effectExtent l="0" t="0" r="0" b="5080"/>
            <wp:docPr id="6027140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14099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134" cy="21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0C24" w14:textId="77777777" w:rsidR="00DA7AF7" w:rsidRDefault="00DA7AF7" w:rsidP="00DA7AF7">
      <w:pPr>
        <w:rPr>
          <w:rFonts w:ascii="Arial" w:eastAsia="Arial" w:hAnsi="Arial" w:cs="Arial"/>
        </w:rPr>
      </w:pPr>
    </w:p>
    <w:p w14:paraId="6AF986D6" w14:textId="77EFACE1" w:rsidR="00DA7AF7" w:rsidRDefault="00DA7AF7" w:rsidP="00DA7AF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Utilize a primeira faixa de IPs para a </w:t>
      </w:r>
      <w:r w:rsidR="00DE78DC">
        <w:rPr>
          <w:rFonts w:ascii="Arial" w:eastAsia="Arial" w:hAnsi="Arial" w:cs="Arial"/>
        </w:rPr>
        <w:t>sub</w:t>
      </w:r>
      <w:r>
        <w:rPr>
          <w:rFonts w:ascii="Arial" w:eastAsia="Arial" w:hAnsi="Arial" w:cs="Arial"/>
        </w:rPr>
        <w:t>rede verde e a segunda faixa para a subrede azul.</w:t>
      </w:r>
    </w:p>
    <w:p w14:paraId="01B69DB5" w14:textId="5AE6B320" w:rsidR="00DA7AF7" w:rsidRPr="000E4462" w:rsidRDefault="00DA7AF7" w:rsidP="000E4462">
      <w:pPr>
        <w:pStyle w:val="PargrafodaLista"/>
        <w:numPr>
          <w:ilvl w:val="0"/>
          <w:numId w:val="9"/>
        </w:numPr>
        <w:rPr>
          <w:rFonts w:ascii="Arial" w:eastAsia="Arial" w:hAnsi="Arial" w:cs="Arial"/>
        </w:rPr>
      </w:pPr>
      <w:r w:rsidRPr="000E4462">
        <w:rPr>
          <w:rFonts w:ascii="Arial" w:eastAsia="Arial" w:hAnsi="Arial" w:cs="Arial"/>
        </w:rPr>
        <w:t>Realize ping entre as máquinas da rede verde.</w:t>
      </w:r>
      <w:r w:rsidR="000E4462" w:rsidRPr="000E4462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55CCD3D6" w14:textId="50659F56" w:rsidR="00DA7AF7" w:rsidRPr="000E4462" w:rsidRDefault="00DA7AF7" w:rsidP="000E4462">
      <w:pPr>
        <w:pStyle w:val="PargrafodaLista"/>
        <w:numPr>
          <w:ilvl w:val="0"/>
          <w:numId w:val="9"/>
        </w:numPr>
        <w:rPr>
          <w:rFonts w:ascii="Arial" w:eastAsia="Arial" w:hAnsi="Arial" w:cs="Arial"/>
        </w:rPr>
      </w:pPr>
      <w:r w:rsidRPr="000E4462">
        <w:rPr>
          <w:rFonts w:ascii="Arial" w:eastAsia="Arial" w:hAnsi="Arial" w:cs="Arial"/>
        </w:rPr>
        <w:t>Realize ping entre as máquinas da rede azul.</w:t>
      </w:r>
      <w:r w:rsidR="000E4462" w:rsidRPr="000E4462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2DE7A398" w14:textId="0F36B9B0" w:rsidR="00DA7AF7" w:rsidRPr="000E4462" w:rsidRDefault="00DA7AF7" w:rsidP="000E4462">
      <w:pPr>
        <w:pStyle w:val="PargrafodaLista"/>
        <w:numPr>
          <w:ilvl w:val="0"/>
          <w:numId w:val="9"/>
        </w:numPr>
        <w:rPr>
          <w:rFonts w:ascii="Arial" w:eastAsia="Arial" w:hAnsi="Arial" w:cs="Arial"/>
        </w:rPr>
      </w:pPr>
      <w:r w:rsidRPr="000E4462">
        <w:rPr>
          <w:rFonts w:ascii="Arial" w:eastAsia="Arial" w:hAnsi="Arial" w:cs="Arial"/>
        </w:rPr>
        <w:t>Realize ping entre uma máquina da rede verde e uma máquina da rede azul.</w:t>
      </w:r>
      <w:r w:rsidR="000E4462" w:rsidRPr="000E4462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2A7BC973" w14:textId="77777777" w:rsidR="00DA7AF7" w:rsidRDefault="00DA7AF7" w:rsidP="00DA7AF7">
      <w:pPr>
        <w:rPr>
          <w:rFonts w:ascii="Arial" w:eastAsia="Arial" w:hAnsi="Arial" w:cs="Arial"/>
        </w:rPr>
      </w:pPr>
    </w:p>
    <w:p w14:paraId="0DD8A260" w14:textId="77777777" w:rsidR="000A25D5" w:rsidRDefault="000A25D5" w:rsidP="000A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4670CD6E" w14:textId="77777777" w:rsidR="00F62A7B" w:rsidRDefault="000A25D5" w:rsidP="000A25D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370D69">
        <w:rPr>
          <w:rFonts w:ascii="Arial" w:eastAsia="Arial" w:hAnsi="Arial" w:cs="Arial"/>
        </w:rPr>
        <w:t>Interligue as duas redes criadas com um H</w:t>
      </w:r>
      <w:r w:rsidR="00F62A7B">
        <w:rPr>
          <w:rFonts w:ascii="Arial" w:eastAsia="Arial" w:hAnsi="Arial" w:cs="Arial"/>
        </w:rPr>
        <w:t>ub.</w:t>
      </w:r>
    </w:p>
    <w:p w14:paraId="60093AA4" w14:textId="5135A9AD" w:rsidR="009E6CC2" w:rsidRDefault="009E6CC2" w:rsidP="009E6CC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00C50173" w:rsidRPr="00C50173">
        <w:rPr>
          <w:noProof/>
        </w:rPr>
        <w:drawing>
          <wp:inline distT="0" distB="0" distL="0" distR="0" wp14:anchorId="12BB221A" wp14:editId="09696495">
            <wp:extent cx="6263005" cy="3413125"/>
            <wp:effectExtent l="0" t="0" r="4445" b="0"/>
            <wp:docPr id="12230804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80429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81BD" w14:textId="77777777" w:rsidR="009E6CC2" w:rsidRDefault="009E6CC2" w:rsidP="009E6CC2">
      <w:pPr>
        <w:rPr>
          <w:rFonts w:ascii="Arial" w:eastAsia="Arial" w:hAnsi="Arial" w:cs="Arial"/>
        </w:rPr>
      </w:pPr>
    </w:p>
    <w:p w14:paraId="034D198A" w14:textId="6BBBF620" w:rsidR="009E6CC2" w:rsidRDefault="009E6CC2" w:rsidP="009E6CC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Utilize a primeira faixa de IPs para a </w:t>
      </w:r>
      <w:r w:rsidR="00DE78DC">
        <w:rPr>
          <w:rFonts w:ascii="Arial" w:eastAsia="Arial" w:hAnsi="Arial" w:cs="Arial"/>
        </w:rPr>
        <w:t>sub</w:t>
      </w:r>
      <w:r>
        <w:rPr>
          <w:rFonts w:ascii="Arial" w:eastAsia="Arial" w:hAnsi="Arial" w:cs="Arial"/>
        </w:rPr>
        <w:t>rede verde e a segunda faixa para a subrede azul.</w:t>
      </w:r>
    </w:p>
    <w:p w14:paraId="0780196E" w14:textId="26E8E272" w:rsidR="008378EA" w:rsidRPr="000E4462" w:rsidRDefault="008378EA" w:rsidP="000E4462">
      <w:pPr>
        <w:pStyle w:val="PargrafodaLista"/>
        <w:numPr>
          <w:ilvl w:val="0"/>
          <w:numId w:val="10"/>
        </w:numPr>
        <w:rPr>
          <w:rFonts w:ascii="Arial" w:eastAsia="Arial" w:hAnsi="Arial" w:cs="Arial"/>
        </w:rPr>
      </w:pPr>
      <w:r w:rsidRPr="000E4462">
        <w:rPr>
          <w:rFonts w:ascii="Arial" w:eastAsia="Arial" w:hAnsi="Arial" w:cs="Arial"/>
        </w:rPr>
        <w:t>Realize ping entre as máquinas da rede verde conectadas no hub.</w:t>
      </w:r>
      <w:r w:rsidR="000E4462" w:rsidRPr="000E4462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05401C08" w14:textId="7DE7CE04" w:rsidR="008378EA" w:rsidRPr="000E4462" w:rsidRDefault="008378EA" w:rsidP="000E4462">
      <w:pPr>
        <w:pStyle w:val="PargrafodaLista"/>
        <w:numPr>
          <w:ilvl w:val="0"/>
          <w:numId w:val="10"/>
        </w:numPr>
        <w:rPr>
          <w:rFonts w:ascii="Arial" w:eastAsia="Arial" w:hAnsi="Arial" w:cs="Arial"/>
        </w:rPr>
      </w:pPr>
      <w:r w:rsidRPr="000E4462">
        <w:rPr>
          <w:rFonts w:ascii="Arial" w:eastAsia="Arial" w:hAnsi="Arial" w:cs="Arial"/>
        </w:rPr>
        <w:t>Realize ping entre as máquinas da rede azul conectadas no hub.</w:t>
      </w:r>
      <w:r w:rsidR="000E4462" w:rsidRPr="000E4462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3FD9697F" w14:textId="25FCD9AC" w:rsidR="009E6CC2" w:rsidRPr="000E4462" w:rsidRDefault="009E6CC2" w:rsidP="000E4462">
      <w:pPr>
        <w:pStyle w:val="PargrafodaLista"/>
        <w:numPr>
          <w:ilvl w:val="0"/>
          <w:numId w:val="10"/>
        </w:numPr>
        <w:rPr>
          <w:rFonts w:ascii="Arial" w:eastAsia="Arial" w:hAnsi="Arial" w:cs="Arial"/>
        </w:rPr>
      </w:pPr>
      <w:r w:rsidRPr="000E4462">
        <w:rPr>
          <w:rFonts w:ascii="Arial" w:eastAsia="Arial" w:hAnsi="Arial" w:cs="Arial"/>
        </w:rPr>
        <w:t xml:space="preserve">Realize ping entre </w:t>
      </w:r>
      <w:r w:rsidR="00C50173" w:rsidRPr="000E4462">
        <w:rPr>
          <w:rFonts w:ascii="Arial" w:eastAsia="Arial" w:hAnsi="Arial" w:cs="Arial"/>
        </w:rPr>
        <w:t>uma</w:t>
      </w:r>
      <w:r w:rsidRPr="000E4462">
        <w:rPr>
          <w:rFonts w:ascii="Arial" w:eastAsia="Arial" w:hAnsi="Arial" w:cs="Arial"/>
        </w:rPr>
        <w:t xml:space="preserve"> máquina da rede verde</w:t>
      </w:r>
      <w:r w:rsidR="00C50173" w:rsidRPr="000E4462">
        <w:rPr>
          <w:rFonts w:ascii="Arial" w:eastAsia="Arial" w:hAnsi="Arial" w:cs="Arial"/>
        </w:rPr>
        <w:t xml:space="preserve"> </w:t>
      </w:r>
      <w:r w:rsidR="003031A7" w:rsidRPr="000E4462">
        <w:rPr>
          <w:rFonts w:ascii="Arial" w:eastAsia="Arial" w:hAnsi="Arial" w:cs="Arial"/>
        </w:rPr>
        <w:t>conectada no hub com uma máquina da rede verde conectada no switch</w:t>
      </w:r>
      <w:r w:rsidRPr="000E4462">
        <w:rPr>
          <w:rFonts w:ascii="Arial" w:eastAsia="Arial" w:hAnsi="Arial" w:cs="Arial"/>
        </w:rPr>
        <w:t>.</w:t>
      </w:r>
      <w:r w:rsidR="000E4462" w:rsidRPr="000E4462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12B106FB" w14:textId="16611395" w:rsidR="009E6CC2" w:rsidRPr="000E4462" w:rsidRDefault="003031A7" w:rsidP="000E4462">
      <w:pPr>
        <w:pStyle w:val="PargrafodaLista"/>
        <w:numPr>
          <w:ilvl w:val="0"/>
          <w:numId w:val="10"/>
        </w:numPr>
        <w:rPr>
          <w:rFonts w:ascii="Arial" w:eastAsia="Arial" w:hAnsi="Arial" w:cs="Arial"/>
        </w:rPr>
      </w:pPr>
      <w:r w:rsidRPr="000E4462">
        <w:rPr>
          <w:rFonts w:ascii="Arial" w:eastAsia="Arial" w:hAnsi="Arial" w:cs="Arial"/>
        </w:rPr>
        <w:lastRenderedPageBreak/>
        <w:t>Realize ping entre uma máquina da rede azul conectada no hub com uma máquina da rede azul conectada no switch.</w:t>
      </w:r>
      <w:r w:rsidR="000E4462" w:rsidRPr="000E4462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2C658D7F" w14:textId="16F521A7" w:rsidR="009E6CC2" w:rsidRPr="000E4462" w:rsidRDefault="009E6CC2" w:rsidP="000E4462">
      <w:pPr>
        <w:pStyle w:val="PargrafodaLista"/>
        <w:numPr>
          <w:ilvl w:val="0"/>
          <w:numId w:val="10"/>
        </w:numPr>
        <w:rPr>
          <w:rFonts w:ascii="Arial" w:eastAsia="Arial" w:hAnsi="Arial" w:cs="Arial"/>
        </w:rPr>
      </w:pPr>
      <w:r w:rsidRPr="000E4462">
        <w:rPr>
          <w:rFonts w:ascii="Arial" w:eastAsia="Arial" w:hAnsi="Arial" w:cs="Arial"/>
        </w:rPr>
        <w:t>Realize ping entre uma máquina da rede verde e uma máquina da rede azul.</w:t>
      </w:r>
      <w:r w:rsidR="000E4462" w:rsidRPr="000E4462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4EF21176" w14:textId="77777777" w:rsidR="009E6CC2" w:rsidRDefault="009E6CC2" w:rsidP="009E6CC2">
      <w:pPr>
        <w:rPr>
          <w:rFonts w:ascii="Arial" w:eastAsia="Arial" w:hAnsi="Arial" w:cs="Arial"/>
        </w:rPr>
      </w:pPr>
    </w:p>
    <w:p w14:paraId="63DEA7CB" w14:textId="39500C7D" w:rsidR="00231834" w:rsidRDefault="00F03029" w:rsidP="0023183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</w:t>
      </w:r>
      <w:r w:rsidR="00231834">
        <w:rPr>
          <w:rFonts w:ascii="Arial" w:eastAsia="Arial" w:hAnsi="Arial" w:cs="Arial"/>
        </w:rPr>
        <w:t xml:space="preserve">. Troque </w:t>
      </w:r>
      <w:r>
        <w:rPr>
          <w:rFonts w:ascii="Arial" w:eastAsia="Arial" w:hAnsi="Arial" w:cs="Arial"/>
        </w:rPr>
        <w:t>o hub que interliga as duas redes por um switch</w:t>
      </w:r>
      <w:r w:rsidR="00231834">
        <w:rPr>
          <w:rFonts w:ascii="Arial" w:eastAsia="Arial" w:hAnsi="Arial" w:cs="Arial"/>
        </w:rPr>
        <w:t>.</w:t>
      </w:r>
    </w:p>
    <w:p w14:paraId="4EEEA510" w14:textId="4F6749B1" w:rsidR="00231834" w:rsidRDefault="00231834" w:rsidP="00D7422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 xml:space="preserve">Utilize a primeira faixa de IPs para a </w:t>
      </w:r>
      <w:r w:rsidR="00DE78DC">
        <w:rPr>
          <w:rFonts w:ascii="Arial" w:eastAsia="Arial" w:hAnsi="Arial" w:cs="Arial"/>
        </w:rPr>
        <w:t>sub</w:t>
      </w:r>
      <w:r>
        <w:rPr>
          <w:rFonts w:ascii="Arial" w:eastAsia="Arial" w:hAnsi="Arial" w:cs="Arial"/>
        </w:rPr>
        <w:t>rede verde e a segunda faixa para a subrede azul.</w:t>
      </w:r>
    </w:p>
    <w:p w14:paraId="343F2F61" w14:textId="30FA4F52" w:rsidR="00231834" w:rsidRPr="00D7422F" w:rsidRDefault="00231834" w:rsidP="00D7422F">
      <w:pPr>
        <w:pStyle w:val="PargrafodaLista"/>
        <w:numPr>
          <w:ilvl w:val="0"/>
          <w:numId w:val="11"/>
        </w:numPr>
        <w:rPr>
          <w:rFonts w:ascii="Arial" w:eastAsia="Arial" w:hAnsi="Arial" w:cs="Arial"/>
        </w:rPr>
      </w:pPr>
      <w:r w:rsidRPr="00D7422F">
        <w:rPr>
          <w:rFonts w:ascii="Arial" w:eastAsia="Arial" w:hAnsi="Arial" w:cs="Arial"/>
        </w:rPr>
        <w:t>Realize ping entre as máquinas da rede verde conectadas no hub.</w:t>
      </w:r>
      <w:r w:rsidR="00D7422F" w:rsidRPr="00D7422F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77096A89" w14:textId="5E82051C" w:rsidR="00231834" w:rsidRPr="00D7422F" w:rsidRDefault="00231834" w:rsidP="00D7422F">
      <w:pPr>
        <w:pStyle w:val="PargrafodaLista"/>
        <w:numPr>
          <w:ilvl w:val="0"/>
          <w:numId w:val="11"/>
        </w:numPr>
        <w:rPr>
          <w:rFonts w:ascii="Arial" w:eastAsia="Arial" w:hAnsi="Arial" w:cs="Arial"/>
        </w:rPr>
      </w:pPr>
      <w:r w:rsidRPr="00D7422F">
        <w:rPr>
          <w:rFonts w:ascii="Arial" w:eastAsia="Arial" w:hAnsi="Arial" w:cs="Arial"/>
        </w:rPr>
        <w:t>Realize ping entre as máquinas da rede azul conectadas no hub.</w:t>
      </w:r>
      <w:r w:rsidR="00D7422F" w:rsidRPr="00D7422F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3F4902DB" w14:textId="670C73E5" w:rsidR="00231834" w:rsidRPr="00D7422F" w:rsidRDefault="00231834" w:rsidP="00D7422F">
      <w:pPr>
        <w:pStyle w:val="PargrafodaLista"/>
        <w:numPr>
          <w:ilvl w:val="0"/>
          <w:numId w:val="11"/>
        </w:numPr>
        <w:rPr>
          <w:rFonts w:ascii="Arial" w:eastAsia="Arial" w:hAnsi="Arial" w:cs="Arial"/>
        </w:rPr>
      </w:pPr>
      <w:r w:rsidRPr="00D7422F">
        <w:rPr>
          <w:rFonts w:ascii="Arial" w:eastAsia="Arial" w:hAnsi="Arial" w:cs="Arial"/>
        </w:rPr>
        <w:t>Realize ping entre uma máquina da rede verde conectada no hub com uma máquina da rede verde conectada no switch.</w:t>
      </w:r>
      <w:r w:rsidR="00D7422F" w:rsidRPr="00D7422F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6EFF536A" w14:textId="65258D36" w:rsidR="00231834" w:rsidRPr="00D7422F" w:rsidRDefault="00231834" w:rsidP="00D7422F">
      <w:pPr>
        <w:pStyle w:val="PargrafodaLista"/>
        <w:numPr>
          <w:ilvl w:val="0"/>
          <w:numId w:val="11"/>
        </w:numPr>
        <w:rPr>
          <w:rFonts w:ascii="Arial" w:eastAsia="Arial" w:hAnsi="Arial" w:cs="Arial"/>
        </w:rPr>
      </w:pPr>
      <w:r w:rsidRPr="00D7422F">
        <w:rPr>
          <w:rFonts w:ascii="Arial" w:eastAsia="Arial" w:hAnsi="Arial" w:cs="Arial"/>
        </w:rPr>
        <w:t>Realize ping entre uma máquina da rede azul conectada no hub com uma máquina da rede azul conectada no switch.</w:t>
      </w:r>
      <w:r w:rsidR="00D7422F" w:rsidRPr="00D7422F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542FEAC4" w14:textId="65A70A11" w:rsidR="00231834" w:rsidRPr="00D7422F" w:rsidRDefault="00231834" w:rsidP="00D7422F">
      <w:pPr>
        <w:pStyle w:val="PargrafodaLista"/>
        <w:numPr>
          <w:ilvl w:val="0"/>
          <w:numId w:val="11"/>
        </w:numPr>
        <w:rPr>
          <w:rFonts w:ascii="Arial" w:eastAsia="Arial" w:hAnsi="Arial" w:cs="Arial"/>
        </w:rPr>
      </w:pPr>
      <w:r w:rsidRPr="00D7422F">
        <w:rPr>
          <w:rFonts w:ascii="Arial" w:eastAsia="Arial" w:hAnsi="Arial" w:cs="Arial"/>
        </w:rPr>
        <w:t>Realize ping entre uma máquina da rede verde e uma máquina da rede azul.</w:t>
      </w:r>
      <w:r w:rsidR="00D7422F" w:rsidRPr="00D7422F">
        <w:rPr>
          <w:rFonts w:ascii="Arial" w:eastAsia="Arial" w:hAnsi="Arial" w:cs="Arial"/>
        </w:rPr>
        <w:t xml:space="preserve"> </w:t>
      </w:r>
      <w:r w:rsidR="002B6368">
        <w:rPr>
          <w:rFonts w:ascii="Arial" w:eastAsia="Arial" w:hAnsi="Arial" w:cs="Arial"/>
        </w:rPr>
        <w:t>Para que máquinas o quadro é transmitido?</w:t>
      </w:r>
    </w:p>
    <w:p w14:paraId="5AB9E4DB" w14:textId="77777777" w:rsidR="00F62A7B" w:rsidRDefault="00F62A7B" w:rsidP="000A25D5">
      <w:pPr>
        <w:jc w:val="both"/>
        <w:rPr>
          <w:rFonts w:ascii="Arial" w:eastAsia="Arial" w:hAnsi="Arial" w:cs="Arial"/>
        </w:rPr>
      </w:pPr>
    </w:p>
    <w:p w14:paraId="17F78FEA" w14:textId="18E7BE44" w:rsidR="000A25D5" w:rsidRDefault="000A25D5" w:rsidP="009E1AAC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</w:rPr>
        <w:t xml:space="preserve"> </w:t>
      </w:r>
    </w:p>
    <w:p w14:paraId="0F58AFFE" w14:textId="77777777" w:rsidR="000A25D5" w:rsidRDefault="000A25D5" w:rsidP="000A25D5">
      <w:pPr>
        <w:rPr>
          <w:rFonts w:ascii="Arial" w:eastAsia="Arial" w:hAnsi="Arial" w:cs="Arial"/>
        </w:rPr>
      </w:pPr>
    </w:p>
    <w:sectPr w:rsidR="000A25D5">
      <w:pgSz w:w="11905" w:h="16837"/>
      <w:pgMar w:top="964" w:right="1021" w:bottom="96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OLGA+TimesNewRoma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066700D"/>
    <w:multiLevelType w:val="hybridMultilevel"/>
    <w:tmpl w:val="CC9AD2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DE4CAC"/>
    <w:multiLevelType w:val="hybridMultilevel"/>
    <w:tmpl w:val="5FC44A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4B290F"/>
    <w:multiLevelType w:val="hybridMultilevel"/>
    <w:tmpl w:val="D152F7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432347"/>
    <w:multiLevelType w:val="multilevel"/>
    <w:tmpl w:val="3C2E1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EA2A15"/>
    <w:multiLevelType w:val="multilevel"/>
    <w:tmpl w:val="D41E25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 w15:restartNumberingAfterBreak="0">
    <w:nsid w:val="28AC0260"/>
    <w:multiLevelType w:val="hybridMultilevel"/>
    <w:tmpl w:val="8E5E0E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8A124E"/>
    <w:multiLevelType w:val="multilevel"/>
    <w:tmpl w:val="DE10A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770948"/>
    <w:multiLevelType w:val="hybridMultilevel"/>
    <w:tmpl w:val="93DCF19C"/>
    <w:lvl w:ilvl="0" w:tplc="FFFFFFFF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C25360"/>
    <w:multiLevelType w:val="multilevel"/>
    <w:tmpl w:val="9B0E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549628">
    <w:abstractNumId w:val="0"/>
  </w:num>
  <w:num w:numId="2" w16cid:durableId="648169946">
    <w:abstractNumId w:val="1"/>
  </w:num>
  <w:num w:numId="3" w16cid:durableId="1209878327">
    <w:abstractNumId w:val="2"/>
  </w:num>
  <w:num w:numId="4" w16cid:durableId="490945577">
    <w:abstractNumId w:val="7"/>
  </w:num>
  <w:num w:numId="5" w16cid:durableId="2102144661">
    <w:abstractNumId w:val="10"/>
  </w:num>
  <w:num w:numId="6" w16cid:durableId="156386407">
    <w:abstractNumId w:val="6"/>
  </w:num>
  <w:num w:numId="7" w16cid:durableId="1804737519">
    <w:abstractNumId w:val="9"/>
  </w:num>
  <w:num w:numId="8" w16cid:durableId="850603367">
    <w:abstractNumId w:val="5"/>
  </w:num>
  <w:num w:numId="9" w16cid:durableId="336855840">
    <w:abstractNumId w:val="3"/>
  </w:num>
  <w:num w:numId="10" w16cid:durableId="20867022">
    <w:abstractNumId w:val="4"/>
  </w:num>
  <w:num w:numId="11" w16cid:durableId="138571807">
    <w:abstractNumId w:val="8"/>
  </w:num>
  <w:num w:numId="12" w16cid:durableId="8058515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57"/>
    <w:rsid w:val="000A25D5"/>
    <w:rsid w:val="000E115E"/>
    <w:rsid w:val="000E4462"/>
    <w:rsid w:val="000F0631"/>
    <w:rsid w:val="000F3F3C"/>
    <w:rsid w:val="00101194"/>
    <w:rsid w:val="00130653"/>
    <w:rsid w:val="0013092A"/>
    <w:rsid w:val="00161109"/>
    <w:rsid w:val="00197104"/>
    <w:rsid w:val="001B34EC"/>
    <w:rsid w:val="00231834"/>
    <w:rsid w:val="00244805"/>
    <w:rsid w:val="00265936"/>
    <w:rsid w:val="00267099"/>
    <w:rsid w:val="002B6368"/>
    <w:rsid w:val="002F03FD"/>
    <w:rsid w:val="003031A7"/>
    <w:rsid w:val="00306564"/>
    <w:rsid w:val="00344897"/>
    <w:rsid w:val="003547D4"/>
    <w:rsid w:val="00370D69"/>
    <w:rsid w:val="00377E6F"/>
    <w:rsid w:val="003A491F"/>
    <w:rsid w:val="003B2E7F"/>
    <w:rsid w:val="004470FB"/>
    <w:rsid w:val="004572AB"/>
    <w:rsid w:val="004D7FC4"/>
    <w:rsid w:val="004E4898"/>
    <w:rsid w:val="00553663"/>
    <w:rsid w:val="00575421"/>
    <w:rsid w:val="00576C55"/>
    <w:rsid w:val="00591AED"/>
    <w:rsid w:val="005B4671"/>
    <w:rsid w:val="005F5584"/>
    <w:rsid w:val="00637357"/>
    <w:rsid w:val="006530C2"/>
    <w:rsid w:val="00675560"/>
    <w:rsid w:val="00680B35"/>
    <w:rsid w:val="006A27CF"/>
    <w:rsid w:val="006E1D0D"/>
    <w:rsid w:val="006E2D2C"/>
    <w:rsid w:val="0079132E"/>
    <w:rsid w:val="007A4A11"/>
    <w:rsid w:val="007C5E70"/>
    <w:rsid w:val="007C6A2D"/>
    <w:rsid w:val="007D239D"/>
    <w:rsid w:val="007E2AA5"/>
    <w:rsid w:val="007F49AC"/>
    <w:rsid w:val="00815F61"/>
    <w:rsid w:val="008378EA"/>
    <w:rsid w:val="00891984"/>
    <w:rsid w:val="00901D42"/>
    <w:rsid w:val="00994095"/>
    <w:rsid w:val="009B7547"/>
    <w:rsid w:val="009D0024"/>
    <w:rsid w:val="009E0A7A"/>
    <w:rsid w:val="009E1AAC"/>
    <w:rsid w:val="009E6CC2"/>
    <w:rsid w:val="009F2187"/>
    <w:rsid w:val="00A05062"/>
    <w:rsid w:val="00A10EF9"/>
    <w:rsid w:val="00AA5BD2"/>
    <w:rsid w:val="00B1169F"/>
    <w:rsid w:val="00B23C91"/>
    <w:rsid w:val="00BF28B5"/>
    <w:rsid w:val="00C07C55"/>
    <w:rsid w:val="00C129AF"/>
    <w:rsid w:val="00C50173"/>
    <w:rsid w:val="00C5128F"/>
    <w:rsid w:val="00C62680"/>
    <w:rsid w:val="00C71AF3"/>
    <w:rsid w:val="00CA08AF"/>
    <w:rsid w:val="00CE0905"/>
    <w:rsid w:val="00CF4E0D"/>
    <w:rsid w:val="00D13F69"/>
    <w:rsid w:val="00D25D46"/>
    <w:rsid w:val="00D25F48"/>
    <w:rsid w:val="00D60AAB"/>
    <w:rsid w:val="00D7422F"/>
    <w:rsid w:val="00D96030"/>
    <w:rsid w:val="00DA7AF7"/>
    <w:rsid w:val="00DB052E"/>
    <w:rsid w:val="00DB213A"/>
    <w:rsid w:val="00DC5E86"/>
    <w:rsid w:val="00DE78DC"/>
    <w:rsid w:val="00E042C0"/>
    <w:rsid w:val="00E16345"/>
    <w:rsid w:val="00E41609"/>
    <w:rsid w:val="00EE40A4"/>
    <w:rsid w:val="00F03029"/>
    <w:rsid w:val="00F62A7B"/>
    <w:rsid w:val="00F72995"/>
    <w:rsid w:val="00FC0458"/>
    <w:rsid w:val="00FC469F"/>
    <w:rsid w:val="00FD3A17"/>
    <w:rsid w:val="00FE35F3"/>
    <w:rsid w:val="00FF54D5"/>
    <w:rsid w:val="2A4A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E52061"/>
  <w15:chartTrackingRefBased/>
  <w15:docId w15:val="{F828BA62-A40D-4C91-B7C3-12D50786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729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"/>
      <w:outlineLvl w:val="1"/>
    </w:pPr>
    <w:rPr>
      <w:rFonts w:ascii="Arial Black" w:hAnsi="Arial Black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ind w:left="-992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b/>
      <w:i w:val="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b/>
      <w:i w:val="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9z0">
    <w:name w:val="WW8Num9z0"/>
    <w:rPr>
      <w:rFonts w:ascii="Arial" w:eastAsia="Times New Roman" w:hAnsi="Arial" w:cs="Aria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Arial" w:hAnsi="Arial"/>
      <w:b w:val="0"/>
      <w:i w:val="0"/>
      <w:caps w:val="0"/>
      <w:smallCaps w:val="0"/>
      <w:strike w:val="0"/>
      <w:dstrike w:val="0"/>
      <w:vanish w:val="0"/>
      <w:color w:val="000000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8z0">
    <w:name w:val="WW8Num18z0"/>
    <w:rPr>
      <w:rFonts w:ascii="Arial" w:eastAsia="Times New Roman" w:hAnsi="Arial" w:cs="Aria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3z0">
    <w:name w:val="WW8Num23z0"/>
    <w:rPr>
      <w:sz w:val="22"/>
    </w:rPr>
  </w:style>
  <w:style w:type="character" w:customStyle="1" w:styleId="WW8Num26z0">
    <w:name w:val="WW8Num26z0"/>
    <w:rPr>
      <w:rFonts w:ascii="Times New Roman" w:hAnsi="Times New Roman"/>
      <w:b w:val="0"/>
      <w:i w:val="0"/>
      <w:sz w:val="22"/>
    </w:rPr>
  </w:style>
  <w:style w:type="character" w:customStyle="1" w:styleId="WW8Num27z0">
    <w:name w:val="WW8Num27z0"/>
    <w:rPr>
      <w:rFonts w:ascii="Arial" w:eastAsia="Times New Roman" w:hAnsi="Arial" w:cs="Aria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Fontepargpadro1">
    <w:name w:val="Fonte parág. padrã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0"/>
      <w:szCs w:val="20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orpodetexto31">
    <w:name w:val="Corpo de texto 31"/>
    <w:basedOn w:val="Normal"/>
    <w:rPr>
      <w:rFonts w:ascii="Arial" w:hAnsi="Arial"/>
      <w:b/>
      <w:sz w:val="20"/>
      <w:szCs w:val="20"/>
    </w:rPr>
  </w:style>
  <w:style w:type="paragraph" w:styleId="Recuodecorpodetexto">
    <w:name w:val="Body Text Indent"/>
    <w:basedOn w:val="Normal"/>
    <w:pPr>
      <w:ind w:right="-342" w:hanging="360"/>
      <w:jc w:val="both"/>
    </w:pPr>
    <w:rPr>
      <w:rFonts w:ascii="Arial" w:hAnsi="Arial"/>
    </w:rPr>
  </w:style>
  <w:style w:type="paragraph" w:customStyle="1" w:styleId="Textoembloco1">
    <w:name w:val="Texto em bloco1"/>
    <w:basedOn w:val="Normal"/>
    <w:pPr>
      <w:ind w:left="60" w:right="-342"/>
      <w:jc w:val="both"/>
    </w:pPr>
    <w:rPr>
      <w:rFonts w:ascii="Arial" w:hAnsi="Arial"/>
    </w:rPr>
  </w:style>
  <w:style w:type="paragraph" w:customStyle="1" w:styleId="Recuodecorpodetexto21">
    <w:name w:val="Recuo de corpo de texto 21"/>
    <w:basedOn w:val="Normal"/>
    <w:pPr>
      <w:ind w:left="708" w:firstLine="708"/>
      <w:jc w:val="both"/>
    </w:pPr>
    <w:rPr>
      <w:rFonts w:ascii="Arial" w:hAnsi="Arial"/>
      <w:sz w:val="20"/>
      <w:szCs w:val="20"/>
    </w:rPr>
  </w:style>
  <w:style w:type="paragraph" w:customStyle="1" w:styleId="Recuo2">
    <w:name w:val="Recuo2"/>
    <w:basedOn w:val="Normal"/>
    <w:pPr>
      <w:spacing w:after="60"/>
      <w:ind w:left="1418"/>
      <w:jc w:val="both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customStyle="1" w:styleId="WW-Default">
    <w:name w:val="WW-Default"/>
    <w:pPr>
      <w:suppressAutoHyphens/>
      <w:autoSpaceDE w:val="0"/>
    </w:pPr>
    <w:rPr>
      <w:rFonts w:ascii="CAOLGA+TimesNewRoman" w:eastAsia="Arial" w:hAnsi="CAOLGA+TimesNewRoman" w:cs="CAOLGA+TimesNewRoman"/>
      <w:color w:val="000000"/>
      <w:sz w:val="24"/>
      <w:szCs w:val="24"/>
      <w:lang w:val="pt-BR" w:eastAsia="ar-SA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A27CF"/>
    <w:pPr>
      <w:ind w:left="708"/>
    </w:pPr>
  </w:style>
  <w:style w:type="character" w:customStyle="1" w:styleId="Ttulo1Char">
    <w:name w:val="Título 1 Char"/>
    <w:basedOn w:val="Fontepargpadro"/>
    <w:link w:val="Ttulo1"/>
    <w:uiPriority w:val="9"/>
    <w:rsid w:val="00F729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536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 telematica</vt:lpstr>
      <vt:lpstr>AS telematica</vt:lpstr>
    </vt:vector>
  </TitlesOfParts>
  <Company>Microsoft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telematica</dc:title>
  <dc:subject/>
  <dc:creator>Joseana Macêdo Fechine</dc:creator>
  <cp:keywords/>
  <cp:lastModifiedBy>Reinaldo Gomes</cp:lastModifiedBy>
  <cp:revision>74</cp:revision>
  <cp:lastPrinted>2020-03-11T12:05:00Z</cp:lastPrinted>
  <dcterms:created xsi:type="dcterms:W3CDTF">2018-04-09T15:54:00Z</dcterms:created>
  <dcterms:modified xsi:type="dcterms:W3CDTF">2023-08-25T19:41:00Z</dcterms:modified>
</cp:coreProperties>
</file>