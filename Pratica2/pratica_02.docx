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EB83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Universidade Federal de Campina Grande – UFCG</w:t>
      </w:r>
    </w:p>
    <w:p w14:paraId="55C6CEBD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Centro de Engenharia Elétrica e Informática – CEEI</w:t>
      </w:r>
    </w:p>
    <w:p w14:paraId="46F613CF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Departamento de Sistemas e Computação – DSC</w:t>
      </w:r>
    </w:p>
    <w:p w14:paraId="6962BC4C" w14:textId="77777777" w:rsidR="00F72995" w:rsidRPr="00F72995" w:rsidRDefault="00F72995" w:rsidP="00F72995">
      <w:pPr>
        <w:rPr>
          <w:rFonts w:ascii="Verdana" w:hAnsi="Verdana"/>
          <w:sz w:val="20"/>
          <w:szCs w:val="20"/>
        </w:rPr>
      </w:pPr>
      <w:r w:rsidRPr="00F72995">
        <w:rPr>
          <w:rFonts w:ascii="Verdana" w:hAnsi="Verdana"/>
          <w:sz w:val="20"/>
          <w:szCs w:val="20"/>
        </w:rPr>
        <w:t>Professor: Reinaldo Gomes</w:t>
      </w:r>
    </w:p>
    <w:p w14:paraId="0BDE901F" w14:textId="7579BB60" w:rsidR="00F72995" w:rsidRPr="00F72995" w:rsidRDefault="00F72995" w:rsidP="00F72995">
      <w:pPr>
        <w:rPr>
          <w:rFonts w:ascii="Verdana" w:hAnsi="Verdana"/>
        </w:rPr>
      </w:pPr>
      <w:r w:rsidRPr="00F72995">
        <w:rPr>
          <w:rFonts w:ascii="Verdana" w:hAnsi="Verdana"/>
          <w:sz w:val="20"/>
          <w:szCs w:val="20"/>
        </w:rPr>
        <w:t xml:space="preserve">Disciplina: </w:t>
      </w:r>
      <w:r w:rsidR="00680B35">
        <w:rPr>
          <w:rFonts w:ascii="Verdana" w:hAnsi="Verdana"/>
          <w:sz w:val="20"/>
          <w:szCs w:val="20"/>
        </w:rPr>
        <w:t>Interconexão de Redes</w:t>
      </w:r>
    </w:p>
    <w:p w14:paraId="744BA6F0" w14:textId="79827C07" w:rsidR="00F72995" w:rsidRPr="00F72995" w:rsidRDefault="00F72995" w:rsidP="00F72995">
      <w:pPr>
        <w:pStyle w:val="Ttulo1"/>
        <w:pBdr>
          <w:bottom w:val="single" w:sz="4" w:space="1" w:color="auto"/>
        </w:pBdr>
        <w:jc w:val="center"/>
        <w:rPr>
          <w:rFonts w:ascii="Verdana" w:hAnsi="Verdana"/>
          <w:color w:val="548DD4"/>
        </w:rPr>
      </w:pPr>
      <w:r>
        <w:rPr>
          <w:rFonts w:ascii="Verdana" w:hAnsi="Verdana"/>
          <w:color w:val="548DD4"/>
        </w:rPr>
        <w:t>Prática 0</w:t>
      </w:r>
      <w:r w:rsidR="00D635B9">
        <w:rPr>
          <w:rFonts w:ascii="Verdana" w:hAnsi="Verdana"/>
          <w:color w:val="548DD4"/>
        </w:rPr>
        <w:t>2</w:t>
      </w:r>
      <w:r>
        <w:rPr>
          <w:rFonts w:ascii="Verdana" w:hAnsi="Verdana"/>
          <w:color w:val="548DD4"/>
        </w:rPr>
        <w:t xml:space="preserve"> – </w:t>
      </w:r>
      <w:r w:rsidR="00680B35">
        <w:rPr>
          <w:rFonts w:ascii="Verdana" w:hAnsi="Verdana"/>
          <w:color w:val="548DD4"/>
        </w:rPr>
        <w:t>Ethernet</w:t>
      </w:r>
    </w:p>
    <w:p w14:paraId="15502F70" w14:textId="77777777" w:rsidR="00F72995" w:rsidRDefault="00F72995" w:rsidP="00F72995">
      <w:pPr>
        <w:rPr>
          <w:b/>
          <w:lang w:val="pt-PT"/>
        </w:rPr>
      </w:pPr>
    </w:p>
    <w:p w14:paraId="543E4ED3" w14:textId="77777777" w:rsidR="00FC469F" w:rsidRDefault="00FC469F" w:rsidP="00F72995">
      <w:pPr>
        <w:rPr>
          <w:b/>
          <w:lang w:val="pt-PT"/>
        </w:rPr>
      </w:pPr>
    </w:p>
    <w:p w14:paraId="5307C45D" w14:textId="77777777" w:rsidR="000A25D5" w:rsidRDefault="000A25D5" w:rsidP="000A25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Recomendações:</w:t>
      </w:r>
    </w:p>
    <w:p w14:paraId="17856929" w14:textId="45552C87" w:rsidR="000A25D5" w:rsidRDefault="0024480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atividade pode ser realizada em dupla</w:t>
      </w:r>
      <w:r w:rsidR="000A25D5">
        <w:rPr>
          <w:rFonts w:ascii="Arial" w:eastAsia="Arial" w:hAnsi="Arial" w:cs="Arial"/>
          <w:b/>
        </w:rPr>
        <w:t>.</w:t>
      </w:r>
    </w:p>
    <w:p w14:paraId="735A2EA8" w14:textId="51E36286" w:rsidR="005B4671" w:rsidRDefault="005B4671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Considere duas faixas de IP para endereçamento dos dispositivos:</w:t>
      </w:r>
      <w:r w:rsidR="006E1D0D">
        <w:rPr>
          <w:rFonts w:ascii="Arial" w:eastAsia="Arial" w:hAnsi="Arial" w:cs="Arial"/>
          <w:b/>
        </w:rPr>
        <w:t xml:space="preserve"> 192.168.X.0/24 e 172.16.Y.0/24.</w:t>
      </w:r>
    </w:p>
    <w:p w14:paraId="16DC3B2C" w14:textId="1179B25C" w:rsidR="00E042C0" w:rsidRDefault="00E042C0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 lugar de X considere os últimos </w:t>
      </w:r>
      <w:r w:rsidR="00B4017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d</w:t>
      </w:r>
      <w:r w:rsidR="009B7547">
        <w:rPr>
          <w:rFonts w:ascii="Arial" w:eastAsia="Arial" w:hAnsi="Arial" w:cs="Arial"/>
          <w:b/>
        </w:rPr>
        <w:t xml:space="preserve">e um dos componentes da dupla e para Y os últimos </w:t>
      </w:r>
      <w:r w:rsidR="00B4017F">
        <w:rPr>
          <w:rFonts w:ascii="Arial" w:eastAsia="Arial" w:hAnsi="Arial" w:cs="Arial"/>
          <w:b/>
        </w:rPr>
        <w:t>2</w:t>
      </w:r>
      <w:r w:rsidR="009B7547">
        <w:rPr>
          <w:rFonts w:ascii="Arial" w:eastAsia="Arial" w:hAnsi="Arial" w:cs="Arial"/>
          <w:b/>
        </w:rPr>
        <w:t xml:space="preserve"> algarismos da matrícula</w:t>
      </w:r>
      <w:r w:rsidR="00675560">
        <w:rPr>
          <w:rFonts w:ascii="Arial" w:eastAsia="Arial" w:hAnsi="Arial" w:cs="Arial"/>
          <w:b/>
        </w:rPr>
        <w:t xml:space="preserve"> </w:t>
      </w:r>
      <w:r w:rsidR="000F0631">
        <w:rPr>
          <w:rFonts w:ascii="Arial" w:eastAsia="Arial" w:hAnsi="Arial" w:cs="Arial"/>
          <w:b/>
        </w:rPr>
        <w:t>do outro componente</w:t>
      </w:r>
      <w:r w:rsidR="001B34EC">
        <w:rPr>
          <w:rFonts w:ascii="Arial" w:eastAsia="Arial" w:hAnsi="Arial" w:cs="Arial"/>
          <w:b/>
        </w:rPr>
        <w:t>.</w:t>
      </w:r>
    </w:p>
    <w:p w14:paraId="128E0F93" w14:textId="59A56FB2" w:rsidR="001B34EC" w:rsidRDefault="001B34EC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 for apenas um aluno X deve usar os últimos </w:t>
      </w:r>
      <w:r w:rsidR="00B4017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e Y os últimos </w:t>
      </w:r>
      <w:r w:rsidR="00B4017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matrícula+1.</w:t>
      </w:r>
    </w:p>
    <w:p w14:paraId="33BF3480" w14:textId="2CE2170C" w:rsidR="008D5285" w:rsidRDefault="008D528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S1-R1-Server1, </w:t>
      </w:r>
      <w:r w:rsidR="00A0337F">
        <w:rPr>
          <w:rFonts w:ascii="Arial" w:eastAsia="Arial" w:hAnsi="Arial" w:cs="Arial"/>
          <w:b/>
        </w:rPr>
        <w:t>S2-R1-Server1</w:t>
      </w:r>
      <w:r w:rsidR="00A0337F">
        <w:rPr>
          <w:rFonts w:ascii="Arial" w:eastAsia="Arial" w:hAnsi="Arial" w:cs="Arial"/>
          <w:b/>
        </w:rPr>
        <w:t xml:space="preserve">, </w:t>
      </w:r>
      <w:r w:rsidR="008538F2">
        <w:rPr>
          <w:rFonts w:ascii="Arial" w:eastAsia="Arial" w:hAnsi="Arial" w:cs="Arial"/>
          <w:b/>
        </w:rPr>
        <w:t xml:space="preserve">S2-R1-PC1 e </w:t>
      </w:r>
      <w:r w:rsidR="004C2163">
        <w:rPr>
          <w:rFonts w:ascii="Arial" w:eastAsia="Arial" w:hAnsi="Arial" w:cs="Arial"/>
          <w:b/>
        </w:rPr>
        <w:t xml:space="preserve">S4-R1-PC1 devem pertencer a rede </w:t>
      </w:r>
      <w:r w:rsidR="004C2163">
        <w:rPr>
          <w:rFonts w:ascii="Arial" w:eastAsia="Arial" w:hAnsi="Arial" w:cs="Arial"/>
          <w:b/>
        </w:rPr>
        <w:t>192.168.X.0/24.</w:t>
      </w:r>
    </w:p>
    <w:p w14:paraId="7E162084" w14:textId="4BE0A7DA" w:rsidR="004C2163" w:rsidRDefault="004C2163" w:rsidP="004C2163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  <w:r w:rsidR="00896F9D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-R1-Server1, S</w:t>
      </w:r>
      <w:r w:rsidR="00896F9D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-R1-PC1 e S4-R1-</w:t>
      </w:r>
      <w:r w:rsidR="00896F9D">
        <w:rPr>
          <w:rFonts w:ascii="Arial" w:eastAsia="Arial" w:hAnsi="Arial" w:cs="Arial"/>
          <w:b/>
        </w:rPr>
        <w:t>Server1</w:t>
      </w:r>
      <w:r>
        <w:rPr>
          <w:rFonts w:ascii="Arial" w:eastAsia="Arial" w:hAnsi="Arial" w:cs="Arial"/>
          <w:b/>
        </w:rPr>
        <w:t xml:space="preserve"> devem pertencer a rede 172.16.Y.0/24.</w:t>
      </w:r>
    </w:p>
    <w:p w14:paraId="6E1AE415" w14:textId="51A55720" w:rsidR="007E0FF8" w:rsidRPr="004C2163" w:rsidRDefault="007E0FF8" w:rsidP="004C2163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Para cada ponto onde é indicado para realizar o ping deve ser feito o screenshot </w:t>
      </w:r>
      <w:r>
        <w:rPr>
          <w:rFonts w:ascii="Arial" w:eastAsia="Arial" w:hAnsi="Arial" w:cs="Arial"/>
          <w:b/>
        </w:rPr>
        <w:t xml:space="preserve"> da tela d</w:t>
      </w:r>
      <w:r w:rsidR="001A3142">
        <w:rPr>
          <w:rFonts w:ascii="Arial" w:eastAsia="Arial" w:hAnsi="Arial" w:cs="Arial"/>
          <w:b/>
        </w:rPr>
        <w:t xml:space="preserve">o terminal </w:t>
      </w:r>
      <w:r>
        <w:rPr>
          <w:rFonts w:ascii="Arial" w:eastAsia="Arial" w:hAnsi="Arial" w:cs="Arial"/>
          <w:b/>
        </w:rPr>
        <w:t>e colado no documento.</w:t>
      </w:r>
    </w:p>
    <w:p w14:paraId="044D025D" w14:textId="045DF409" w:rsidR="00244805" w:rsidRDefault="00244805" w:rsidP="00B22813">
      <w:pPr>
        <w:suppressAutoHyphens w:val="0"/>
        <w:ind w:left="360"/>
        <w:rPr>
          <w:rFonts w:ascii="Arial" w:eastAsia="Arial" w:hAnsi="Arial" w:cs="Arial"/>
          <w:b/>
        </w:rPr>
      </w:pPr>
    </w:p>
    <w:p w14:paraId="742009A8" w14:textId="77777777" w:rsidR="000A25D5" w:rsidRDefault="000A25D5" w:rsidP="000A25D5">
      <w:pPr>
        <w:rPr>
          <w:b/>
        </w:rPr>
      </w:pPr>
    </w:p>
    <w:p w14:paraId="153AC1BD" w14:textId="77777777" w:rsidR="00576C55" w:rsidRDefault="00576C55" w:rsidP="00576C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 a ser entregue:</w:t>
      </w:r>
    </w:p>
    <w:p w14:paraId="0A271F05" w14:textId="4739BA23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com os prints e respostas dos questionamentos</w:t>
      </w:r>
    </w:p>
    <w:p w14:paraId="687C3A5E" w14:textId="39D2600E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</w:t>
      </w:r>
      <w:r w:rsidR="00B1169F">
        <w:rPr>
          <w:rFonts w:ascii="Arial" w:eastAsia="Arial" w:hAnsi="Arial" w:cs="Arial"/>
        </w:rPr>
        <w:t xml:space="preserve"> do Packet Tracer gerado pela dupla.</w:t>
      </w:r>
    </w:p>
    <w:p w14:paraId="7EF58772" w14:textId="77777777" w:rsidR="000A25D5" w:rsidRDefault="000A25D5" w:rsidP="000A25D5">
      <w:pPr>
        <w:rPr>
          <w:rFonts w:ascii="Arial" w:eastAsia="Arial" w:hAnsi="Arial" w:cs="Arial"/>
        </w:rPr>
      </w:pPr>
    </w:p>
    <w:p w14:paraId="093D7193" w14:textId="77777777" w:rsidR="00576C55" w:rsidRDefault="00576C55" w:rsidP="000A25D5">
      <w:pPr>
        <w:rPr>
          <w:rFonts w:ascii="Arial" w:eastAsia="Arial" w:hAnsi="Arial" w:cs="Arial"/>
        </w:rPr>
      </w:pPr>
    </w:p>
    <w:p w14:paraId="3BD7821D" w14:textId="3EC7F194" w:rsidR="00BF28B5" w:rsidRDefault="000A25D5" w:rsidP="005F55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20790">
        <w:rPr>
          <w:rFonts w:ascii="Arial" w:eastAsia="Arial" w:hAnsi="Arial" w:cs="Arial"/>
        </w:rPr>
        <w:t xml:space="preserve">Vá na aba “Physical” </w:t>
      </w:r>
      <w:r w:rsidR="0050433B">
        <w:rPr>
          <w:rFonts w:ascii="Arial" w:eastAsia="Arial" w:hAnsi="Arial" w:cs="Arial"/>
        </w:rPr>
        <w:t xml:space="preserve">e reposicione os Closets (quadros azuis) </w:t>
      </w:r>
      <w:r w:rsidR="00793823">
        <w:rPr>
          <w:rFonts w:ascii="Arial" w:eastAsia="Arial" w:hAnsi="Arial" w:cs="Arial"/>
        </w:rPr>
        <w:t>que se encontra no corredor do p</w:t>
      </w:r>
      <w:r w:rsidR="00FD5415">
        <w:rPr>
          <w:rFonts w:ascii="Arial" w:eastAsia="Arial" w:hAnsi="Arial" w:cs="Arial"/>
        </w:rPr>
        <w:t>rédio</w:t>
      </w:r>
      <w:r w:rsidR="00EA381D">
        <w:rPr>
          <w:rFonts w:ascii="Arial" w:eastAsia="Arial" w:hAnsi="Arial" w:cs="Arial"/>
        </w:rPr>
        <w:t xml:space="preserve"> (</w:t>
      </w:r>
      <w:r w:rsidR="00FE59D7">
        <w:rPr>
          <w:rFonts w:ascii="Arial" w:eastAsia="Arial" w:hAnsi="Arial" w:cs="Arial"/>
        </w:rPr>
        <w:t>S</w:t>
      </w:r>
      <w:r w:rsidR="00EA381D">
        <w:rPr>
          <w:rFonts w:ascii="Arial" w:eastAsia="Arial" w:hAnsi="Arial" w:cs="Arial"/>
        </w:rPr>
        <w:t>ala 2 e Sala 3)</w:t>
      </w:r>
      <w:r w:rsidR="00FD5415">
        <w:rPr>
          <w:rFonts w:ascii="Arial" w:eastAsia="Arial" w:hAnsi="Arial" w:cs="Arial"/>
        </w:rPr>
        <w:t xml:space="preserve">, </w:t>
      </w:r>
      <w:r w:rsidR="0050433B">
        <w:rPr>
          <w:rFonts w:ascii="Arial" w:eastAsia="Arial" w:hAnsi="Arial" w:cs="Arial"/>
        </w:rPr>
        <w:t xml:space="preserve">de forma que cada um </w:t>
      </w:r>
      <w:r w:rsidR="00793823">
        <w:rPr>
          <w:rFonts w:ascii="Arial" w:eastAsia="Arial" w:hAnsi="Arial" w:cs="Arial"/>
        </w:rPr>
        <w:t>dele fique localizado em uma sala diferente.</w:t>
      </w:r>
      <w:r>
        <w:rPr>
          <w:rFonts w:ascii="Arial" w:eastAsia="Arial" w:hAnsi="Arial" w:cs="Arial"/>
        </w:rPr>
        <w:t xml:space="preserve"> </w:t>
      </w:r>
      <w:r w:rsidR="00FE59D7">
        <w:rPr>
          <w:rFonts w:ascii="Arial" w:eastAsia="Arial" w:hAnsi="Arial" w:cs="Arial"/>
        </w:rPr>
        <w:t xml:space="preserve">Os closets “Sala 1” e “Sala 4” também devem ser </w:t>
      </w:r>
      <w:r w:rsidR="002D3649">
        <w:rPr>
          <w:rFonts w:ascii="Arial" w:eastAsia="Arial" w:hAnsi="Arial" w:cs="Arial"/>
        </w:rPr>
        <w:t>reposicionados,</w:t>
      </w:r>
      <w:r w:rsidR="00FE59D7">
        <w:rPr>
          <w:rFonts w:ascii="Arial" w:eastAsia="Arial" w:hAnsi="Arial" w:cs="Arial"/>
        </w:rPr>
        <w:t xml:space="preserve"> mas dentro da mesma sala onde se encontram.</w:t>
      </w:r>
    </w:p>
    <w:p w14:paraId="57A1666D" w14:textId="77777777" w:rsidR="00FD5415" w:rsidRDefault="00FD5415" w:rsidP="00FD5415">
      <w:pPr>
        <w:rPr>
          <w:rFonts w:ascii="Arial" w:eastAsia="Arial" w:hAnsi="Arial" w:cs="Arial"/>
        </w:rPr>
      </w:pPr>
    </w:p>
    <w:p w14:paraId="0DD8A260" w14:textId="106D7FB2" w:rsidR="000A25D5" w:rsidRDefault="000A25D5" w:rsidP="002F09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422BF3">
        <w:rPr>
          <w:rFonts w:ascii="Arial" w:eastAsia="Arial" w:hAnsi="Arial" w:cs="Arial"/>
        </w:rPr>
        <w:t>Conecte</w:t>
      </w:r>
      <w:r w:rsidR="00FD5415">
        <w:rPr>
          <w:rFonts w:ascii="Arial" w:eastAsia="Arial" w:hAnsi="Arial" w:cs="Arial"/>
        </w:rPr>
        <w:t xml:space="preserve"> </w:t>
      </w:r>
      <w:r w:rsidR="002F0917">
        <w:rPr>
          <w:rFonts w:ascii="Arial" w:eastAsia="Arial" w:hAnsi="Arial" w:cs="Arial"/>
        </w:rPr>
        <w:t>todos Servidores e PCs aos Switches localizados no mesmo Rack/sala que eles.</w:t>
      </w:r>
    </w:p>
    <w:p w14:paraId="7CEAA6ED" w14:textId="77777777" w:rsidR="002F0917" w:rsidRDefault="002F0917" w:rsidP="002F0917">
      <w:pPr>
        <w:rPr>
          <w:rFonts w:ascii="Courier New" w:eastAsia="Courier New" w:hAnsi="Courier New" w:cs="Courier New"/>
          <w:sz w:val="20"/>
          <w:szCs w:val="20"/>
        </w:rPr>
      </w:pPr>
    </w:p>
    <w:p w14:paraId="4670CD6E" w14:textId="69704DC5" w:rsidR="00F62A7B" w:rsidRDefault="000A25D5" w:rsidP="000A25D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422BF3">
        <w:rPr>
          <w:rFonts w:ascii="Arial" w:eastAsia="Arial" w:hAnsi="Arial" w:cs="Arial"/>
        </w:rPr>
        <w:t xml:space="preserve">Interligue os </w:t>
      </w:r>
      <w:r w:rsidR="00FE5EEB">
        <w:rPr>
          <w:rFonts w:ascii="Arial" w:eastAsia="Arial" w:hAnsi="Arial" w:cs="Arial"/>
        </w:rPr>
        <w:t xml:space="preserve">Switches das salas para permitir que </w:t>
      </w:r>
      <w:r w:rsidR="00200B34">
        <w:rPr>
          <w:rFonts w:ascii="Arial" w:eastAsia="Arial" w:hAnsi="Arial" w:cs="Arial"/>
        </w:rPr>
        <w:t xml:space="preserve">todos os dispositivos consigam se comunicar com os demais elementos </w:t>
      </w:r>
      <w:r w:rsidR="009725EF">
        <w:rPr>
          <w:rFonts w:ascii="Arial" w:eastAsia="Arial" w:hAnsi="Arial" w:cs="Arial"/>
        </w:rPr>
        <w:t>que fazem parte da mesma rede lógica dele.</w:t>
      </w:r>
    </w:p>
    <w:p w14:paraId="49C8F1D3" w14:textId="2DCBF40A" w:rsidR="009725EF" w:rsidRDefault="009725EF" w:rsidP="000A25D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LEMBREM-SE: De acordo com a tecnologia de comunicação utilizada </w:t>
      </w:r>
      <w:r w:rsidR="00EF2632">
        <w:rPr>
          <w:rFonts w:ascii="Arial" w:eastAsia="Arial" w:hAnsi="Arial" w:cs="Arial"/>
        </w:rPr>
        <w:t xml:space="preserve">temos distâncias distintas que podem </w:t>
      </w:r>
      <w:r w:rsidR="00254566">
        <w:rPr>
          <w:rFonts w:ascii="Arial" w:eastAsia="Arial" w:hAnsi="Arial" w:cs="Arial"/>
        </w:rPr>
        <w:t>ser atingidas</w:t>
      </w:r>
      <w:r w:rsidR="000A640D">
        <w:rPr>
          <w:rFonts w:ascii="Arial" w:eastAsia="Arial" w:hAnsi="Arial" w:cs="Arial"/>
        </w:rPr>
        <w:t xml:space="preserve">. Para tanto, </w:t>
      </w:r>
      <w:r w:rsidR="000A640D" w:rsidRPr="000A640D">
        <w:rPr>
          <w:rFonts w:ascii="Arial" w:eastAsia="Arial" w:hAnsi="Arial" w:cs="Arial"/>
        </w:rPr>
        <w:t xml:space="preserve">Módulos podem ser substituídos ou adicionados </w:t>
      </w:r>
      <w:r w:rsidR="000A640D">
        <w:rPr>
          <w:rFonts w:ascii="Arial" w:eastAsia="Arial" w:hAnsi="Arial" w:cs="Arial"/>
        </w:rPr>
        <w:t>sempre que n</w:t>
      </w:r>
      <w:r w:rsidR="00B22813">
        <w:rPr>
          <w:rFonts w:ascii="Arial" w:eastAsia="Arial" w:hAnsi="Arial" w:cs="Arial"/>
        </w:rPr>
        <w:t xml:space="preserve">ecessário </w:t>
      </w:r>
      <w:r w:rsidR="000A640D" w:rsidRPr="000A640D">
        <w:rPr>
          <w:rFonts w:ascii="Arial" w:eastAsia="Arial" w:hAnsi="Arial" w:cs="Arial"/>
        </w:rPr>
        <w:t>para viabilizar a interligação entre os elementos.</w:t>
      </w:r>
    </w:p>
    <w:p w14:paraId="49551CF8" w14:textId="77777777" w:rsidR="006C6E0E" w:rsidRDefault="006C6E0E" w:rsidP="00231834">
      <w:pPr>
        <w:jc w:val="both"/>
        <w:rPr>
          <w:rFonts w:ascii="Arial" w:eastAsia="Arial" w:hAnsi="Arial" w:cs="Arial"/>
        </w:rPr>
      </w:pPr>
    </w:p>
    <w:p w14:paraId="63DEA7CB" w14:textId="25108DA4" w:rsidR="00231834" w:rsidRDefault="00F03029" w:rsidP="0023183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 w:rsidR="00231834">
        <w:rPr>
          <w:rFonts w:ascii="Arial" w:eastAsia="Arial" w:hAnsi="Arial" w:cs="Arial"/>
        </w:rPr>
        <w:t xml:space="preserve">. </w:t>
      </w:r>
      <w:r w:rsidR="006C6E0E">
        <w:rPr>
          <w:rFonts w:ascii="Arial" w:eastAsia="Arial" w:hAnsi="Arial" w:cs="Arial"/>
        </w:rPr>
        <w:t>Realize ping</w:t>
      </w:r>
      <w:r w:rsidR="00F77B57">
        <w:rPr>
          <w:rFonts w:ascii="Arial" w:eastAsia="Arial" w:hAnsi="Arial" w:cs="Arial"/>
        </w:rPr>
        <w:t xml:space="preserve"> (e</w:t>
      </w:r>
      <w:r w:rsidR="006C6E0E">
        <w:rPr>
          <w:rFonts w:ascii="Arial" w:eastAsia="Arial" w:hAnsi="Arial" w:cs="Arial"/>
        </w:rPr>
        <w:t xml:space="preserve"> entre </w:t>
      </w:r>
      <w:r w:rsidR="001C2F9A">
        <w:rPr>
          <w:rFonts w:ascii="Arial" w:eastAsia="Arial" w:hAnsi="Arial" w:cs="Arial"/>
        </w:rPr>
        <w:t xml:space="preserve">os </w:t>
      </w:r>
      <w:r w:rsidR="000D1707">
        <w:rPr>
          <w:rFonts w:ascii="Arial" w:eastAsia="Arial" w:hAnsi="Arial" w:cs="Arial"/>
        </w:rPr>
        <w:t xml:space="preserve">demais </w:t>
      </w:r>
      <w:r w:rsidR="001C2F9A">
        <w:rPr>
          <w:rFonts w:ascii="Arial" w:eastAsia="Arial" w:hAnsi="Arial" w:cs="Arial"/>
        </w:rPr>
        <w:t xml:space="preserve">elementos da rede </w:t>
      </w:r>
      <w:r w:rsidR="001C2F9A" w:rsidRPr="001C2F9A">
        <w:rPr>
          <w:rFonts w:ascii="Arial" w:eastAsia="Arial" w:hAnsi="Arial" w:cs="Arial"/>
        </w:rPr>
        <w:t>192.168.X.0/24</w:t>
      </w:r>
      <w:r w:rsidR="000D1707">
        <w:rPr>
          <w:rFonts w:ascii="Arial" w:eastAsia="Arial" w:hAnsi="Arial" w:cs="Arial"/>
        </w:rPr>
        <w:t xml:space="preserve"> e o S1-R1-Server1.</w:t>
      </w:r>
    </w:p>
    <w:p w14:paraId="2853B483" w14:textId="77777777" w:rsidR="000D1707" w:rsidRDefault="000D1707" w:rsidP="00231834">
      <w:pPr>
        <w:jc w:val="both"/>
        <w:rPr>
          <w:rFonts w:ascii="Arial" w:eastAsia="Arial" w:hAnsi="Arial" w:cs="Arial"/>
        </w:rPr>
      </w:pPr>
    </w:p>
    <w:p w14:paraId="07A90914" w14:textId="236EA601" w:rsidR="000D1707" w:rsidRDefault="000D1707" w:rsidP="0023183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. Realize ping entre os demais elementos da rede </w:t>
      </w:r>
      <w:r>
        <w:rPr>
          <w:rFonts w:ascii="Arial" w:eastAsia="Arial" w:hAnsi="Arial" w:cs="Arial"/>
        </w:rPr>
        <w:t>172</w:t>
      </w:r>
      <w:r w:rsidRPr="001C2F9A">
        <w:rPr>
          <w:rFonts w:ascii="Arial" w:eastAsia="Arial" w:hAnsi="Arial" w:cs="Arial"/>
        </w:rPr>
        <w:t>.16.</w:t>
      </w:r>
      <w:r>
        <w:rPr>
          <w:rFonts w:ascii="Arial" w:eastAsia="Arial" w:hAnsi="Arial" w:cs="Arial"/>
        </w:rPr>
        <w:t>Y</w:t>
      </w:r>
      <w:r w:rsidRPr="001C2F9A">
        <w:rPr>
          <w:rFonts w:ascii="Arial" w:eastAsia="Arial" w:hAnsi="Arial" w:cs="Arial"/>
        </w:rPr>
        <w:t>.0/24</w:t>
      </w:r>
      <w:r>
        <w:rPr>
          <w:rFonts w:ascii="Arial" w:eastAsia="Arial" w:hAnsi="Arial" w:cs="Arial"/>
        </w:rPr>
        <w:t xml:space="preserve"> e o S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-R1-Server1.</w:t>
      </w:r>
    </w:p>
    <w:p w14:paraId="2F34A684" w14:textId="77777777" w:rsidR="001A3142" w:rsidRDefault="001A3142" w:rsidP="00231834">
      <w:pPr>
        <w:jc w:val="both"/>
        <w:rPr>
          <w:rFonts w:ascii="Arial" w:eastAsia="Arial" w:hAnsi="Arial" w:cs="Arial"/>
        </w:rPr>
      </w:pPr>
    </w:p>
    <w:p w14:paraId="5AB9E4DB" w14:textId="7D224625" w:rsidR="00F62A7B" w:rsidRDefault="00D635B9" w:rsidP="001A314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1A3142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Explique as escolhas realizadas para a interligação entre os Switches que foram realizadas.</w:t>
      </w:r>
    </w:p>
    <w:p w14:paraId="17F78FEA" w14:textId="18E7BE44" w:rsidR="000A25D5" w:rsidRDefault="000A25D5" w:rsidP="009E1AAC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</w:rPr>
        <w:t xml:space="preserve"> </w:t>
      </w:r>
    </w:p>
    <w:p w14:paraId="0F58AFFE" w14:textId="77777777" w:rsidR="000A25D5" w:rsidRDefault="000A25D5" w:rsidP="000A25D5">
      <w:pPr>
        <w:rPr>
          <w:rFonts w:ascii="Arial" w:eastAsia="Arial" w:hAnsi="Arial" w:cs="Arial"/>
        </w:rPr>
      </w:pPr>
    </w:p>
    <w:sectPr w:rsidR="000A25D5">
      <w:pgSz w:w="11905" w:h="16837"/>
      <w:pgMar w:top="964" w:right="1021" w:bottom="96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OLGA+TimesNewRoma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66700D"/>
    <w:multiLevelType w:val="hybridMultilevel"/>
    <w:tmpl w:val="CC9AD2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DE4CAC"/>
    <w:multiLevelType w:val="hybridMultilevel"/>
    <w:tmpl w:val="5FC44A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4B290F"/>
    <w:multiLevelType w:val="hybridMultilevel"/>
    <w:tmpl w:val="D152F7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432347"/>
    <w:multiLevelType w:val="multilevel"/>
    <w:tmpl w:val="3C2E1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EA2A15"/>
    <w:multiLevelType w:val="multilevel"/>
    <w:tmpl w:val="D41E2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8AC0260"/>
    <w:multiLevelType w:val="hybridMultilevel"/>
    <w:tmpl w:val="8E5E0E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8A124E"/>
    <w:multiLevelType w:val="multilevel"/>
    <w:tmpl w:val="DE1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770948"/>
    <w:multiLevelType w:val="hybridMultilevel"/>
    <w:tmpl w:val="93DCF19C"/>
    <w:lvl w:ilvl="0" w:tplc="FFFFFFFF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C25360"/>
    <w:multiLevelType w:val="multilevel"/>
    <w:tmpl w:val="9B0E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549628">
    <w:abstractNumId w:val="0"/>
  </w:num>
  <w:num w:numId="2" w16cid:durableId="648169946">
    <w:abstractNumId w:val="1"/>
  </w:num>
  <w:num w:numId="3" w16cid:durableId="1209878327">
    <w:abstractNumId w:val="2"/>
  </w:num>
  <w:num w:numId="4" w16cid:durableId="490945577">
    <w:abstractNumId w:val="7"/>
  </w:num>
  <w:num w:numId="5" w16cid:durableId="2102144661">
    <w:abstractNumId w:val="10"/>
  </w:num>
  <w:num w:numId="6" w16cid:durableId="156386407">
    <w:abstractNumId w:val="6"/>
  </w:num>
  <w:num w:numId="7" w16cid:durableId="1804737519">
    <w:abstractNumId w:val="9"/>
  </w:num>
  <w:num w:numId="8" w16cid:durableId="850603367">
    <w:abstractNumId w:val="5"/>
  </w:num>
  <w:num w:numId="9" w16cid:durableId="336855840">
    <w:abstractNumId w:val="3"/>
  </w:num>
  <w:num w:numId="10" w16cid:durableId="20867022">
    <w:abstractNumId w:val="4"/>
  </w:num>
  <w:num w:numId="11" w16cid:durableId="138571807">
    <w:abstractNumId w:val="8"/>
  </w:num>
  <w:num w:numId="12" w16cid:durableId="805851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7"/>
    <w:rsid w:val="0008421C"/>
    <w:rsid w:val="000A25D5"/>
    <w:rsid w:val="000A640D"/>
    <w:rsid w:val="000D1707"/>
    <w:rsid w:val="000E115E"/>
    <w:rsid w:val="000E4462"/>
    <w:rsid w:val="000F0631"/>
    <w:rsid w:val="000F3F3C"/>
    <w:rsid w:val="00101194"/>
    <w:rsid w:val="00130653"/>
    <w:rsid w:val="0013092A"/>
    <w:rsid w:val="00161109"/>
    <w:rsid w:val="00197104"/>
    <w:rsid w:val="001A3142"/>
    <w:rsid w:val="001B34EC"/>
    <w:rsid w:val="001C2F9A"/>
    <w:rsid w:val="00200B34"/>
    <w:rsid w:val="00231834"/>
    <w:rsid w:val="00244805"/>
    <w:rsid w:val="00254566"/>
    <w:rsid w:val="00265936"/>
    <w:rsid w:val="00267099"/>
    <w:rsid w:val="002D3649"/>
    <w:rsid w:val="002F03FD"/>
    <w:rsid w:val="002F0917"/>
    <w:rsid w:val="003031A7"/>
    <w:rsid w:val="00306564"/>
    <w:rsid w:val="00344897"/>
    <w:rsid w:val="003547D4"/>
    <w:rsid w:val="00370D69"/>
    <w:rsid w:val="00377E6F"/>
    <w:rsid w:val="003A491F"/>
    <w:rsid w:val="003B2E7F"/>
    <w:rsid w:val="00420790"/>
    <w:rsid w:val="00422BF3"/>
    <w:rsid w:val="004470FB"/>
    <w:rsid w:val="004572AB"/>
    <w:rsid w:val="004C2163"/>
    <w:rsid w:val="004D7FC4"/>
    <w:rsid w:val="0050433B"/>
    <w:rsid w:val="00553663"/>
    <w:rsid w:val="00575421"/>
    <w:rsid w:val="00576C55"/>
    <w:rsid w:val="00591AED"/>
    <w:rsid w:val="005B4671"/>
    <w:rsid w:val="005F5584"/>
    <w:rsid w:val="00637357"/>
    <w:rsid w:val="006530C2"/>
    <w:rsid w:val="00675560"/>
    <w:rsid w:val="00680B35"/>
    <w:rsid w:val="006A27CF"/>
    <w:rsid w:val="006C6E0E"/>
    <w:rsid w:val="006E1D0D"/>
    <w:rsid w:val="006E2D2C"/>
    <w:rsid w:val="007526FB"/>
    <w:rsid w:val="0079132E"/>
    <w:rsid w:val="00793823"/>
    <w:rsid w:val="007A4A11"/>
    <w:rsid w:val="007C5E70"/>
    <w:rsid w:val="007C6A2D"/>
    <w:rsid w:val="007D239D"/>
    <w:rsid w:val="007E0FF8"/>
    <w:rsid w:val="007E2AA5"/>
    <w:rsid w:val="007F49AC"/>
    <w:rsid w:val="00815F61"/>
    <w:rsid w:val="008378EA"/>
    <w:rsid w:val="008538F2"/>
    <w:rsid w:val="00891984"/>
    <w:rsid w:val="00896F9D"/>
    <w:rsid w:val="008D5285"/>
    <w:rsid w:val="00901D42"/>
    <w:rsid w:val="009725EF"/>
    <w:rsid w:val="00994095"/>
    <w:rsid w:val="009B7547"/>
    <w:rsid w:val="009D0024"/>
    <w:rsid w:val="009E0A7A"/>
    <w:rsid w:val="009E1AAC"/>
    <w:rsid w:val="009E6CC2"/>
    <w:rsid w:val="009F2187"/>
    <w:rsid w:val="00A0337F"/>
    <w:rsid w:val="00A05062"/>
    <w:rsid w:val="00A10EF9"/>
    <w:rsid w:val="00AA5BD2"/>
    <w:rsid w:val="00B1169F"/>
    <w:rsid w:val="00B22813"/>
    <w:rsid w:val="00B23C91"/>
    <w:rsid w:val="00B4017F"/>
    <w:rsid w:val="00BF28B5"/>
    <w:rsid w:val="00C07C55"/>
    <w:rsid w:val="00C50173"/>
    <w:rsid w:val="00C5128F"/>
    <w:rsid w:val="00C62680"/>
    <w:rsid w:val="00C71AF3"/>
    <w:rsid w:val="00CA08AF"/>
    <w:rsid w:val="00CE0905"/>
    <w:rsid w:val="00CF4E0D"/>
    <w:rsid w:val="00D13F69"/>
    <w:rsid w:val="00D25D46"/>
    <w:rsid w:val="00D25F48"/>
    <w:rsid w:val="00D60AAB"/>
    <w:rsid w:val="00D635B9"/>
    <w:rsid w:val="00D7422F"/>
    <w:rsid w:val="00D96030"/>
    <w:rsid w:val="00DA7AF7"/>
    <w:rsid w:val="00DB052E"/>
    <w:rsid w:val="00DB213A"/>
    <w:rsid w:val="00DC5E86"/>
    <w:rsid w:val="00DE78DC"/>
    <w:rsid w:val="00E042C0"/>
    <w:rsid w:val="00E16345"/>
    <w:rsid w:val="00E41609"/>
    <w:rsid w:val="00EA381D"/>
    <w:rsid w:val="00EE40A4"/>
    <w:rsid w:val="00EF2632"/>
    <w:rsid w:val="00F03029"/>
    <w:rsid w:val="00F62A7B"/>
    <w:rsid w:val="00F72995"/>
    <w:rsid w:val="00F77B57"/>
    <w:rsid w:val="00FC0458"/>
    <w:rsid w:val="00FC469F"/>
    <w:rsid w:val="00FD3A17"/>
    <w:rsid w:val="00FD5415"/>
    <w:rsid w:val="00FE35F3"/>
    <w:rsid w:val="00FE59D7"/>
    <w:rsid w:val="00FE5EEB"/>
    <w:rsid w:val="00FF54D5"/>
    <w:rsid w:val="2A4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E52061"/>
  <w15:chartTrackingRefBased/>
  <w15:docId w15:val="{F828BA62-A40D-4C91-B7C3-12D5078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72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"/>
      <w:outlineLvl w:val="1"/>
    </w:pPr>
    <w:rPr>
      <w:rFonts w:ascii="Arial Black" w:hAnsi="Arial Black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-99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b/>
      <w:i w:val="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b/>
      <w:i w:val="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Arial" w:eastAsia="Times New Roman" w:hAnsi="Arial" w:cs="Aria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Arial" w:hAnsi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8z0">
    <w:name w:val="WW8Num18z0"/>
    <w:rPr>
      <w:rFonts w:ascii="Arial" w:eastAsia="Times New Roman" w:hAnsi="Arial" w:cs="Aria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3z0">
    <w:name w:val="WW8Num23z0"/>
    <w:rPr>
      <w:sz w:val="22"/>
    </w:rPr>
  </w:style>
  <w:style w:type="character" w:customStyle="1" w:styleId="WW8Num26z0">
    <w:name w:val="WW8Num26z0"/>
    <w:rPr>
      <w:rFonts w:ascii="Times New Roman" w:hAnsi="Times New Roman"/>
      <w:b w:val="0"/>
      <w:i w:val="0"/>
      <w:sz w:val="22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rpodetexto31">
    <w:name w:val="Corpo de texto 31"/>
    <w:basedOn w:val="Normal"/>
    <w:rPr>
      <w:rFonts w:ascii="Arial" w:hAnsi="Arial"/>
      <w:b/>
      <w:sz w:val="20"/>
      <w:szCs w:val="20"/>
    </w:rPr>
  </w:style>
  <w:style w:type="paragraph" w:styleId="Recuodecorpodetexto">
    <w:name w:val="Body Text Indent"/>
    <w:basedOn w:val="Normal"/>
    <w:pPr>
      <w:ind w:right="-342" w:hanging="360"/>
      <w:jc w:val="both"/>
    </w:pPr>
    <w:rPr>
      <w:rFonts w:ascii="Arial" w:hAnsi="Arial"/>
    </w:rPr>
  </w:style>
  <w:style w:type="paragraph" w:customStyle="1" w:styleId="Textoembloco1">
    <w:name w:val="Texto em bloco1"/>
    <w:basedOn w:val="Normal"/>
    <w:pPr>
      <w:ind w:left="60" w:right="-342"/>
      <w:jc w:val="both"/>
    </w:pPr>
    <w:rPr>
      <w:rFonts w:ascii="Arial" w:hAnsi="Arial"/>
    </w:r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  <w:rPr>
      <w:rFonts w:ascii="Arial" w:hAnsi="Arial"/>
      <w:sz w:val="20"/>
      <w:szCs w:val="20"/>
    </w:rPr>
  </w:style>
  <w:style w:type="paragraph" w:customStyle="1" w:styleId="Recuo2">
    <w:name w:val="Recuo2"/>
    <w:basedOn w:val="Normal"/>
    <w:pPr>
      <w:spacing w:after="60"/>
      <w:ind w:left="1418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CAOLGA+TimesNewRoman" w:eastAsia="Arial" w:hAnsi="CAOLGA+TimesNewRoman" w:cs="CAOLGA+TimesNewRoman"/>
      <w:color w:val="000000"/>
      <w:sz w:val="24"/>
      <w:szCs w:val="24"/>
      <w:lang w:val="pt-BR" w:eastAsia="ar-SA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A27CF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F729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 telematica</vt:lpstr>
      <vt:lpstr>AS telematica</vt:lpstr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telematica</dc:title>
  <dc:subject/>
  <dc:creator>Joseana Macêdo Fechine</dc:creator>
  <cp:keywords/>
  <cp:lastModifiedBy>Reinaldo Gomes</cp:lastModifiedBy>
  <cp:revision>103</cp:revision>
  <cp:lastPrinted>2020-03-11T12:05:00Z</cp:lastPrinted>
  <dcterms:created xsi:type="dcterms:W3CDTF">2018-04-09T15:54:00Z</dcterms:created>
  <dcterms:modified xsi:type="dcterms:W3CDTF">2023-09-01T00:27:00Z</dcterms:modified>
</cp:coreProperties>
</file>