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72995" w:rsidR="00F72995" w:rsidP="00F72995" w:rsidRDefault="00F72995" w14:paraId="403BEB83" w14:textId="77777777">
      <w:pPr>
        <w:rPr>
          <w:rFonts w:ascii="Verdana" w:hAnsi="Verdana"/>
          <w:b/>
          <w:sz w:val="20"/>
          <w:szCs w:val="20"/>
        </w:rPr>
      </w:pPr>
      <w:r w:rsidRPr="00F72995">
        <w:rPr>
          <w:rFonts w:ascii="Verdana" w:hAnsi="Verdana"/>
          <w:b/>
          <w:sz w:val="20"/>
          <w:szCs w:val="20"/>
        </w:rPr>
        <w:t>Universidade Federal de Campina Grande – UFCG</w:t>
      </w:r>
    </w:p>
    <w:p w:rsidRPr="00F72995" w:rsidR="00F72995" w:rsidP="00F72995" w:rsidRDefault="00F72995" w14:paraId="55C6CEBD" w14:textId="77777777">
      <w:pPr>
        <w:rPr>
          <w:rFonts w:ascii="Verdana" w:hAnsi="Verdana"/>
          <w:b/>
          <w:sz w:val="20"/>
          <w:szCs w:val="20"/>
        </w:rPr>
      </w:pPr>
      <w:r w:rsidRPr="00F72995">
        <w:rPr>
          <w:rFonts w:ascii="Verdana" w:hAnsi="Verdana"/>
          <w:b/>
          <w:sz w:val="20"/>
          <w:szCs w:val="20"/>
        </w:rPr>
        <w:t>Centro de Engenharia Elétrica e Informática – CEEI</w:t>
      </w:r>
    </w:p>
    <w:p w:rsidRPr="00F72995" w:rsidR="00F72995" w:rsidP="00F72995" w:rsidRDefault="00F72995" w14:paraId="46F613CF" w14:textId="77777777">
      <w:pPr>
        <w:rPr>
          <w:rFonts w:ascii="Verdana" w:hAnsi="Verdana"/>
          <w:b/>
          <w:sz w:val="20"/>
          <w:szCs w:val="20"/>
        </w:rPr>
      </w:pPr>
      <w:r w:rsidRPr="00F72995">
        <w:rPr>
          <w:rFonts w:ascii="Verdana" w:hAnsi="Verdana"/>
          <w:b/>
          <w:sz w:val="20"/>
          <w:szCs w:val="20"/>
        </w:rPr>
        <w:t>Departamento de Sistemas e Computação – DSC</w:t>
      </w:r>
    </w:p>
    <w:p w:rsidRPr="00F72995" w:rsidR="00F72995" w:rsidP="00F72995" w:rsidRDefault="00F72995" w14:paraId="6962BC4C" w14:textId="77777777">
      <w:pPr>
        <w:rPr>
          <w:rFonts w:ascii="Verdana" w:hAnsi="Verdana"/>
          <w:sz w:val="20"/>
          <w:szCs w:val="20"/>
        </w:rPr>
      </w:pPr>
      <w:r w:rsidRPr="00F72995">
        <w:rPr>
          <w:rFonts w:ascii="Verdana" w:hAnsi="Verdana"/>
          <w:sz w:val="20"/>
          <w:szCs w:val="20"/>
        </w:rPr>
        <w:t>Professor: Reinaldo Gomes</w:t>
      </w:r>
    </w:p>
    <w:p w:rsidRPr="00F72995" w:rsidR="00F72995" w:rsidP="00F72995" w:rsidRDefault="00F72995" w14:paraId="0BDE901F" w14:textId="7579BB60">
      <w:pPr>
        <w:rPr>
          <w:rFonts w:ascii="Verdana" w:hAnsi="Verdana"/>
        </w:rPr>
      </w:pPr>
      <w:r w:rsidRPr="00F72995">
        <w:rPr>
          <w:rFonts w:ascii="Verdana" w:hAnsi="Verdana"/>
          <w:sz w:val="20"/>
          <w:szCs w:val="20"/>
        </w:rPr>
        <w:t xml:space="preserve">Disciplina: </w:t>
      </w:r>
      <w:r w:rsidR="00680B35">
        <w:rPr>
          <w:rFonts w:ascii="Verdana" w:hAnsi="Verdana"/>
          <w:sz w:val="20"/>
          <w:szCs w:val="20"/>
        </w:rPr>
        <w:t>Interconexão de Redes</w:t>
      </w:r>
    </w:p>
    <w:p w:rsidRPr="00F72995" w:rsidR="00F72995" w:rsidP="00F72995" w:rsidRDefault="00F72995" w14:paraId="744BA6F0" w14:textId="4B806E03">
      <w:pPr>
        <w:pStyle w:val="Ttulo1"/>
        <w:pBdr>
          <w:bottom w:val="single" w:color="auto" w:sz="4" w:space="1"/>
        </w:pBdr>
        <w:jc w:val="center"/>
        <w:rPr>
          <w:rFonts w:ascii="Verdana" w:hAnsi="Verdana"/>
          <w:color w:val="548DD4"/>
        </w:rPr>
      </w:pPr>
      <w:r>
        <w:rPr>
          <w:rFonts w:ascii="Verdana" w:hAnsi="Verdana"/>
          <w:color w:val="548DD4"/>
        </w:rPr>
        <w:t>Prática 0</w:t>
      </w:r>
      <w:r w:rsidR="00D62FF5">
        <w:rPr>
          <w:rFonts w:ascii="Verdana" w:hAnsi="Verdana"/>
          <w:color w:val="548DD4"/>
        </w:rPr>
        <w:t>3</w:t>
      </w:r>
      <w:r>
        <w:rPr>
          <w:rFonts w:ascii="Verdana" w:hAnsi="Verdana"/>
          <w:color w:val="548DD4"/>
        </w:rPr>
        <w:t xml:space="preserve"> – </w:t>
      </w:r>
      <w:r w:rsidR="00D62FF5">
        <w:rPr>
          <w:rFonts w:ascii="Verdana" w:hAnsi="Verdana"/>
          <w:color w:val="548DD4"/>
        </w:rPr>
        <w:t xml:space="preserve">WiFi e </w:t>
      </w:r>
      <w:r w:rsidR="00680B35">
        <w:rPr>
          <w:rFonts w:ascii="Verdana" w:hAnsi="Verdana"/>
          <w:color w:val="548DD4"/>
        </w:rPr>
        <w:t>Ethernet</w:t>
      </w:r>
    </w:p>
    <w:p w:rsidR="00F72995" w:rsidP="00F72995" w:rsidRDefault="00F72995" w14:paraId="15502F70" w14:textId="77777777">
      <w:pPr>
        <w:rPr>
          <w:b/>
          <w:lang w:val="pt-PT"/>
        </w:rPr>
      </w:pPr>
    </w:p>
    <w:p w:rsidR="00FC469F" w:rsidP="00F72995" w:rsidRDefault="00FC469F" w14:paraId="543E4ED3" w14:textId="77777777">
      <w:pPr>
        <w:rPr>
          <w:b/>
          <w:lang w:val="pt-PT"/>
        </w:rPr>
      </w:pPr>
    </w:p>
    <w:p w:rsidR="000A25D5" w:rsidP="000A25D5" w:rsidRDefault="000A25D5" w14:paraId="5307C45D" w14:textId="77777777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Recomendações:</w:t>
      </w:r>
    </w:p>
    <w:p w:rsidR="000A25D5" w:rsidP="7B68A368" w:rsidRDefault="00244805" w14:paraId="17856929" w14:textId="159EB659">
      <w:pPr>
        <w:numPr>
          <w:ilvl w:val="0"/>
          <w:numId w:val="6"/>
        </w:numPr>
        <w:suppressAutoHyphens w:val="0"/>
        <w:rPr>
          <w:rFonts w:ascii="Arial" w:hAnsi="Arial" w:eastAsia="Arial" w:cs="Arial"/>
          <w:b w:val="1"/>
          <w:bCs w:val="1"/>
        </w:rPr>
      </w:pPr>
      <w:r w:rsidRPr="7B68A368" w:rsidR="7B68A368">
        <w:rPr>
          <w:rFonts w:ascii="Arial" w:hAnsi="Arial" w:eastAsia="Arial" w:cs="Arial"/>
          <w:b w:val="1"/>
          <w:bCs w:val="1"/>
        </w:rPr>
        <w:t xml:space="preserve">A atividade deve ser feita </w:t>
      </w:r>
      <w:r w:rsidRPr="7B68A368" w:rsidR="7B68A368">
        <w:rPr>
          <w:rFonts w:ascii="Arial" w:hAnsi="Arial" w:eastAsia="Arial" w:cs="Arial"/>
          <w:b w:val="1"/>
          <w:bCs w:val="1"/>
        </w:rPr>
        <w:t>individualmente</w:t>
      </w:r>
      <w:r w:rsidRPr="7B68A368" w:rsidR="7B68A368">
        <w:rPr>
          <w:rFonts w:ascii="Arial" w:hAnsi="Arial" w:eastAsia="Arial" w:cs="Arial"/>
          <w:b w:val="1"/>
          <w:bCs w:val="1"/>
        </w:rPr>
        <w:t>.</w:t>
      </w:r>
    </w:p>
    <w:p w:rsidRPr="004C2163" w:rsidR="007E0FF8" w:rsidP="004C2163" w:rsidRDefault="007E0FF8" w14:paraId="6E1AE415" w14:textId="51A55720">
      <w:pPr>
        <w:numPr>
          <w:ilvl w:val="0"/>
          <w:numId w:val="6"/>
        </w:numPr>
        <w:suppressAutoHyphens w:val="0"/>
        <w:rPr>
          <w:rFonts w:ascii="Arial" w:hAnsi="Arial" w:eastAsia="Arial" w:cs="Arial"/>
          <w:b/>
        </w:rPr>
      </w:pPr>
      <w:r w:rsidRPr="7B68A368" w:rsidR="7B68A368">
        <w:rPr>
          <w:rFonts w:ascii="Arial" w:hAnsi="Arial" w:eastAsia="Arial" w:cs="Arial"/>
          <w:b w:val="1"/>
          <w:bCs w:val="1"/>
        </w:rPr>
        <w:t>Para cada ponto onde é indicado para realizar o ping deve ser feito o screenshot  da tela d</w:t>
      </w:r>
      <w:r w:rsidRPr="7B68A368" w:rsidR="7B68A368">
        <w:rPr>
          <w:rFonts w:ascii="Arial" w:hAnsi="Arial" w:eastAsia="Arial" w:cs="Arial"/>
          <w:b w:val="1"/>
          <w:bCs w:val="1"/>
        </w:rPr>
        <w:t xml:space="preserve">o terminal </w:t>
      </w:r>
      <w:r w:rsidRPr="7B68A368" w:rsidR="7B68A368">
        <w:rPr>
          <w:rFonts w:ascii="Arial" w:hAnsi="Arial" w:eastAsia="Arial" w:cs="Arial"/>
          <w:b w:val="1"/>
          <w:bCs w:val="1"/>
        </w:rPr>
        <w:t>e colado no documento.</w:t>
      </w:r>
    </w:p>
    <w:p w:rsidR="00244805" w:rsidP="00B22813" w:rsidRDefault="00244805" w14:paraId="044D025D" w14:textId="045DF409">
      <w:pPr>
        <w:suppressAutoHyphens w:val="0"/>
        <w:ind w:left="360"/>
        <w:rPr>
          <w:rFonts w:ascii="Arial" w:hAnsi="Arial" w:eastAsia="Arial" w:cs="Arial"/>
          <w:b/>
        </w:rPr>
      </w:pPr>
    </w:p>
    <w:p w:rsidR="000A25D5" w:rsidP="000A25D5" w:rsidRDefault="000A25D5" w14:paraId="742009A8" w14:textId="77777777">
      <w:pPr>
        <w:rPr>
          <w:b/>
        </w:rPr>
      </w:pPr>
    </w:p>
    <w:p w:rsidR="00576C55" w:rsidP="00576C55" w:rsidRDefault="00576C55" w14:paraId="153AC1BD" w14:textId="77777777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Material a ser entregue:</w:t>
      </w:r>
    </w:p>
    <w:p w:rsidR="00576C55" w:rsidP="00576C55" w:rsidRDefault="00377E6F" w14:paraId="0A271F05" w14:textId="4739BA23">
      <w:pPr>
        <w:numPr>
          <w:ilvl w:val="0"/>
          <w:numId w:val="12"/>
        </w:numPr>
        <w:suppressAutoHyphens w:val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Documento com os prints e respostas dos questionamentos</w:t>
      </w:r>
    </w:p>
    <w:p w:rsidR="00576C55" w:rsidP="00576C55" w:rsidRDefault="00377E6F" w14:paraId="687C3A5E" w14:textId="39D2600E">
      <w:pPr>
        <w:numPr>
          <w:ilvl w:val="0"/>
          <w:numId w:val="12"/>
        </w:numPr>
        <w:suppressAutoHyphens w:val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Projeto</w:t>
      </w:r>
      <w:r w:rsidR="00B1169F">
        <w:rPr>
          <w:rFonts w:ascii="Arial" w:hAnsi="Arial" w:eastAsia="Arial" w:cs="Arial"/>
        </w:rPr>
        <w:t xml:space="preserve"> do Packet Tracer gerado pela dupla.</w:t>
      </w:r>
    </w:p>
    <w:p w:rsidR="000A25D5" w:rsidP="000A25D5" w:rsidRDefault="000A25D5" w14:paraId="7EF58772" w14:textId="77777777">
      <w:pPr>
        <w:rPr>
          <w:rFonts w:ascii="Arial" w:hAnsi="Arial" w:eastAsia="Arial" w:cs="Arial"/>
        </w:rPr>
      </w:pPr>
    </w:p>
    <w:p w:rsidR="00576C55" w:rsidP="000A25D5" w:rsidRDefault="00576C55" w14:paraId="093D7193" w14:textId="77777777">
      <w:pPr>
        <w:rPr>
          <w:rFonts w:ascii="Arial" w:hAnsi="Arial" w:eastAsia="Arial" w:cs="Arial"/>
        </w:rPr>
      </w:pPr>
    </w:p>
    <w:p w:rsidRPr="00E119EB" w:rsidR="006E024C" w:rsidP="006E024C" w:rsidRDefault="006E024C" w14:paraId="18AA2B75" w14:textId="1BA37E48">
      <w:pPr>
        <w:pStyle w:val="PargrafodaLista"/>
        <w:numPr>
          <w:ilvl w:val="0"/>
          <w:numId w:val="13"/>
        </w:num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Utilizando a est</w:t>
      </w:r>
      <w:r w:rsidR="009619CA">
        <w:rPr>
          <w:rFonts w:ascii="Arial" w:hAnsi="Arial" w:eastAsia="Arial" w:cs="Arial"/>
        </w:rPr>
        <w:t>r</w:t>
      </w:r>
      <w:r>
        <w:rPr>
          <w:rFonts w:ascii="Arial" w:hAnsi="Arial" w:eastAsia="Arial" w:cs="Arial"/>
        </w:rPr>
        <w:t>utura já criada faça os seguintes testes</w:t>
      </w:r>
    </w:p>
    <w:p w:rsidRPr="00E119EB" w:rsidR="00BF28B5" w:rsidP="006E024C" w:rsidRDefault="0060669D" w14:paraId="3BD7821D" w14:textId="65DAA613">
      <w:pPr>
        <w:pStyle w:val="PargrafodaLista"/>
        <w:numPr>
          <w:ilvl w:val="1"/>
          <w:numId w:val="13"/>
        </w:numPr>
        <w:rPr>
          <w:rFonts w:ascii="Arial" w:hAnsi="Arial" w:eastAsia="Arial" w:cs="Arial"/>
        </w:rPr>
      </w:pPr>
      <w:r w:rsidRPr="00E119EB">
        <w:rPr>
          <w:rFonts w:ascii="Arial" w:hAnsi="Arial" w:eastAsia="Arial" w:cs="Arial"/>
        </w:rPr>
        <w:t xml:space="preserve">Realize um ping entre </w:t>
      </w:r>
      <w:r w:rsidRPr="00E119EB" w:rsidR="00E119EB">
        <w:rPr>
          <w:rFonts w:ascii="Arial" w:hAnsi="Arial" w:eastAsia="Arial" w:cs="Arial"/>
        </w:rPr>
        <w:t>o PC0 e o Server0</w:t>
      </w:r>
    </w:p>
    <w:p w:rsidR="00E119EB" w:rsidP="006E024C" w:rsidRDefault="00E119EB" w14:paraId="007A1094" w14:textId="57240663">
      <w:pPr>
        <w:pStyle w:val="PargrafodaLista"/>
        <w:numPr>
          <w:ilvl w:val="2"/>
          <w:numId w:val="13"/>
        </w:num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Que máquinas receberam </w:t>
      </w:r>
      <w:r w:rsidR="00C74B06">
        <w:rPr>
          <w:rFonts w:ascii="Arial" w:hAnsi="Arial" w:eastAsia="Arial" w:cs="Arial"/>
        </w:rPr>
        <w:t>a requisição ARP que foi enviada antes do ping?</w:t>
      </w:r>
    </w:p>
    <w:p w:rsidRPr="00E119EB" w:rsidR="00206718" w:rsidP="006E024C" w:rsidRDefault="00206718" w14:paraId="6661E810" w14:textId="2D9275AF">
      <w:pPr>
        <w:pStyle w:val="PargrafodaLista"/>
        <w:numPr>
          <w:ilvl w:val="1"/>
          <w:numId w:val="13"/>
        </w:numPr>
        <w:rPr>
          <w:rFonts w:ascii="Arial" w:hAnsi="Arial" w:eastAsia="Arial" w:cs="Arial"/>
        </w:rPr>
      </w:pPr>
      <w:r w:rsidRPr="00E119EB">
        <w:rPr>
          <w:rFonts w:ascii="Arial" w:hAnsi="Arial" w:eastAsia="Arial" w:cs="Arial"/>
        </w:rPr>
        <w:t xml:space="preserve">Realize um ping entre o PC0 e o </w:t>
      </w:r>
      <w:r w:rsidR="00D636E6">
        <w:rPr>
          <w:rFonts w:ascii="Arial" w:hAnsi="Arial" w:eastAsia="Arial" w:cs="Arial"/>
        </w:rPr>
        <w:t>Laptop</w:t>
      </w:r>
      <w:r w:rsidRPr="00E119EB">
        <w:rPr>
          <w:rFonts w:ascii="Arial" w:hAnsi="Arial" w:eastAsia="Arial" w:cs="Arial"/>
        </w:rPr>
        <w:t>0</w:t>
      </w:r>
    </w:p>
    <w:p w:rsidR="00206718" w:rsidP="006E024C" w:rsidRDefault="00206718" w14:paraId="551094EA" w14:textId="77777777">
      <w:pPr>
        <w:pStyle w:val="PargrafodaLista"/>
        <w:numPr>
          <w:ilvl w:val="2"/>
          <w:numId w:val="13"/>
        </w:num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Que máquinas receberam a requisição ARP que foi enviada antes do ping?</w:t>
      </w:r>
    </w:p>
    <w:p w:rsidRPr="00E119EB" w:rsidR="00BA3CAB" w:rsidP="006E024C" w:rsidRDefault="00BA3CAB" w14:paraId="6F8A2557" w14:textId="23AC1AC7">
      <w:pPr>
        <w:pStyle w:val="PargrafodaLista"/>
        <w:numPr>
          <w:ilvl w:val="1"/>
          <w:numId w:val="13"/>
        </w:numPr>
        <w:rPr>
          <w:rFonts w:ascii="Arial" w:hAnsi="Arial" w:eastAsia="Arial" w:cs="Arial"/>
        </w:rPr>
      </w:pPr>
      <w:r w:rsidRPr="00E119EB">
        <w:rPr>
          <w:rFonts w:ascii="Arial" w:hAnsi="Arial" w:eastAsia="Arial" w:cs="Arial"/>
        </w:rPr>
        <w:t xml:space="preserve">Realize um ping entre o </w:t>
      </w:r>
      <w:r>
        <w:rPr>
          <w:rFonts w:ascii="Arial" w:hAnsi="Arial" w:eastAsia="Arial" w:cs="Arial"/>
        </w:rPr>
        <w:t>Laptop</w:t>
      </w:r>
      <w:r w:rsidRPr="00E119EB">
        <w:rPr>
          <w:rFonts w:ascii="Arial" w:hAnsi="Arial" w:eastAsia="Arial" w:cs="Arial"/>
        </w:rPr>
        <w:t>0</w:t>
      </w:r>
      <w:r>
        <w:rPr>
          <w:rFonts w:ascii="Arial" w:hAnsi="Arial" w:eastAsia="Arial" w:cs="Arial"/>
        </w:rPr>
        <w:t xml:space="preserve"> </w:t>
      </w:r>
      <w:r w:rsidR="00480FDD">
        <w:rPr>
          <w:rFonts w:ascii="Arial" w:hAnsi="Arial" w:eastAsia="Arial" w:cs="Arial"/>
        </w:rPr>
        <w:t>e Server0</w:t>
      </w:r>
    </w:p>
    <w:p w:rsidR="00BA3CAB" w:rsidP="006E024C" w:rsidRDefault="00BA3CAB" w14:paraId="21C76FDF" w14:textId="77777777">
      <w:pPr>
        <w:pStyle w:val="PargrafodaLista"/>
        <w:numPr>
          <w:ilvl w:val="2"/>
          <w:numId w:val="13"/>
        </w:num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Que máquinas receberam a requisição ARP que foi enviada antes do ping?</w:t>
      </w:r>
    </w:p>
    <w:p w:rsidRPr="00E119EB" w:rsidR="00480FDD" w:rsidP="006E024C" w:rsidRDefault="00480FDD" w14:paraId="1C8C16F1" w14:textId="7F944537">
      <w:pPr>
        <w:pStyle w:val="PargrafodaLista"/>
        <w:numPr>
          <w:ilvl w:val="1"/>
          <w:numId w:val="13"/>
        </w:numPr>
        <w:rPr>
          <w:rFonts w:ascii="Arial" w:hAnsi="Arial" w:eastAsia="Arial" w:cs="Arial"/>
        </w:rPr>
      </w:pPr>
      <w:r w:rsidRPr="00E119EB">
        <w:rPr>
          <w:rFonts w:ascii="Arial" w:hAnsi="Arial" w:eastAsia="Arial" w:cs="Arial"/>
        </w:rPr>
        <w:t xml:space="preserve">Realize um ping entre o </w:t>
      </w:r>
      <w:r>
        <w:rPr>
          <w:rFonts w:ascii="Arial" w:hAnsi="Arial" w:eastAsia="Arial" w:cs="Arial"/>
        </w:rPr>
        <w:t>Laptop</w:t>
      </w:r>
      <w:r w:rsidRPr="00E119EB">
        <w:rPr>
          <w:rFonts w:ascii="Arial" w:hAnsi="Arial" w:eastAsia="Arial" w:cs="Arial"/>
        </w:rPr>
        <w:t>0</w:t>
      </w:r>
      <w:r>
        <w:rPr>
          <w:rFonts w:ascii="Arial" w:hAnsi="Arial" w:eastAsia="Arial" w:cs="Arial"/>
        </w:rPr>
        <w:t xml:space="preserve"> e o Laptop1</w:t>
      </w:r>
    </w:p>
    <w:p w:rsidR="00480FDD" w:rsidP="006E024C" w:rsidRDefault="00480FDD" w14:paraId="4558DC70" w14:textId="77777777">
      <w:pPr>
        <w:pStyle w:val="PargrafodaLista"/>
        <w:numPr>
          <w:ilvl w:val="2"/>
          <w:numId w:val="13"/>
        </w:num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Que máquinas receberam a requisição ARP que foi enviada antes do ping?</w:t>
      </w:r>
    </w:p>
    <w:p w:rsidRPr="00E119EB" w:rsidR="00C74B06" w:rsidP="006E024C" w:rsidRDefault="00C74B06" w14:paraId="10048154" w14:textId="77777777">
      <w:pPr>
        <w:pStyle w:val="PargrafodaLista"/>
        <w:ind w:left="720"/>
        <w:rPr>
          <w:rFonts w:ascii="Arial" w:hAnsi="Arial" w:eastAsia="Arial" w:cs="Arial"/>
        </w:rPr>
      </w:pPr>
    </w:p>
    <w:p w:rsidR="00FD5415" w:rsidP="00FD5415" w:rsidRDefault="00FD5415" w14:paraId="57A1666D" w14:textId="77777777">
      <w:pPr>
        <w:rPr>
          <w:rFonts w:ascii="Arial" w:hAnsi="Arial" w:eastAsia="Arial" w:cs="Arial"/>
        </w:rPr>
      </w:pPr>
    </w:p>
    <w:p w:rsidRPr="00810086" w:rsidR="000A25D5" w:rsidP="00810086" w:rsidRDefault="009619CA" w14:paraId="0DD8A260" w14:textId="4CEB1F35">
      <w:pPr>
        <w:pStyle w:val="PargrafodaLista"/>
        <w:numPr>
          <w:ilvl w:val="0"/>
          <w:numId w:val="13"/>
        </w:numPr>
        <w:rPr>
          <w:rFonts w:ascii="Arial" w:hAnsi="Arial" w:eastAsia="Arial" w:cs="Arial"/>
        </w:rPr>
      </w:pPr>
      <w:r w:rsidRPr="00810086">
        <w:rPr>
          <w:rFonts w:ascii="Arial" w:hAnsi="Arial" w:eastAsia="Arial" w:cs="Arial"/>
        </w:rPr>
        <w:t xml:space="preserve">Acrescente um novo AP </w:t>
      </w:r>
      <w:r w:rsidR="006B3567">
        <w:rPr>
          <w:rFonts w:ascii="Arial" w:hAnsi="Arial" w:eastAsia="Arial" w:cs="Arial"/>
        </w:rPr>
        <w:t xml:space="preserve">na sala 5 </w:t>
      </w:r>
      <w:r w:rsidRPr="00810086">
        <w:rPr>
          <w:rFonts w:ascii="Arial" w:hAnsi="Arial" w:eastAsia="Arial" w:cs="Arial"/>
        </w:rPr>
        <w:t xml:space="preserve">para realizar a interligação do Laptop2 e Laptop3. </w:t>
      </w:r>
      <w:r w:rsidRPr="00810086" w:rsidR="00047842">
        <w:rPr>
          <w:rFonts w:ascii="Arial" w:hAnsi="Arial" w:eastAsia="Arial" w:cs="Arial"/>
        </w:rPr>
        <w:t xml:space="preserve">Deixe ele configurado como </w:t>
      </w:r>
      <w:r w:rsidRPr="00810086" w:rsidR="00205143">
        <w:rPr>
          <w:rFonts w:ascii="Arial" w:hAnsi="Arial" w:eastAsia="Arial" w:cs="Arial"/>
        </w:rPr>
        <w:t>“A</w:t>
      </w:r>
      <w:r w:rsidRPr="00810086" w:rsidR="00047842">
        <w:rPr>
          <w:rFonts w:ascii="Arial" w:hAnsi="Arial" w:eastAsia="Arial" w:cs="Arial"/>
        </w:rPr>
        <w:t xml:space="preserve">utomatic </w:t>
      </w:r>
      <w:r w:rsidRPr="00810086" w:rsidR="00205143">
        <w:rPr>
          <w:rFonts w:ascii="Arial" w:hAnsi="Arial" w:eastAsia="Arial" w:cs="Arial"/>
        </w:rPr>
        <w:t>Configuration – DHCP"</w:t>
      </w:r>
    </w:p>
    <w:p w:rsidRPr="00E119EB" w:rsidR="00B00807" w:rsidP="00B00807" w:rsidRDefault="00B00807" w14:paraId="3E675CD5" w14:textId="54E2DEBE">
      <w:pPr>
        <w:pStyle w:val="PargrafodaLista"/>
        <w:numPr>
          <w:ilvl w:val="1"/>
          <w:numId w:val="13"/>
        </w:numPr>
        <w:rPr>
          <w:rFonts w:ascii="Arial" w:hAnsi="Arial" w:eastAsia="Arial" w:cs="Arial"/>
        </w:rPr>
      </w:pPr>
      <w:r w:rsidRPr="00E119EB">
        <w:rPr>
          <w:rFonts w:ascii="Arial" w:hAnsi="Arial" w:eastAsia="Arial" w:cs="Arial"/>
        </w:rPr>
        <w:t xml:space="preserve">Realize um ping entre o </w:t>
      </w:r>
      <w:r>
        <w:rPr>
          <w:rFonts w:ascii="Arial" w:hAnsi="Arial" w:eastAsia="Arial" w:cs="Arial"/>
        </w:rPr>
        <w:t>Laptop</w:t>
      </w:r>
      <w:r w:rsidR="004C0073">
        <w:rPr>
          <w:rFonts w:ascii="Arial" w:hAnsi="Arial" w:eastAsia="Arial" w:cs="Arial"/>
        </w:rPr>
        <w:t>2</w:t>
      </w:r>
      <w:r>
        <w:rPr>
          <w:rFonts w:ascii="Arial" w:hAnsi="Arial" w:eastAsia="Arial" w:cs="Arial"/>
        </w:rPr>
        <w:t xml:space="preserve"> e o PC0</w:t>
      </w:r>
    </w:p>
    <w:p w:rsidR="00810086" w:rsidP="00B00807" w:rsidRDefault="00B00807" w14:paraId="0B82FFD4" w14:textId="1E613664">
      <w:pPr>
        <w:pStyle w:val="PargrafodaLista"/>
        <w:numPr>
          <w:ilvl w:val="2"/>
          <w:numId w:val="13"/>
        </w:num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Que máquinas receberam a requisição ARP que foi enviada antes do ping?</w:t>
      </w:r>
    </w:p>
    <w:p w:rsidR="00CE34F2" w:rsidP="00B00807" w:rsidRDefault="00CE34F2" w14:paraId="27415B88" w14:textId="61038099">
      <w:pPr>
        <w:pStyle w:val="PargrafodaLista"/>
        <w:numPr>
          <w:ilvl w:val="2"/>
          <w:numId w:val="13"/>
        </w:num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Qual foi o resultado do Ping</w:t>
      </w:r>
    </w:p>
    <w:p w:rsidRPr="00E119EB" w:rsidR="004C0073" w:rsidP="004C0073" w:rsidRDefault="004C0073" w14:paraId="5D866B01" w14:textId="59A33E02">
      <w:pPr>
        <w:pStyle w:val="PargrafodaLista"/>
        <w:numPr>
          <w:ilvl w:val="1"/>
          <w:numId w:val="13"/>
        </w:numPr>
        <w:rPr>
          <w:rFonts w:ascii="Arial" w:hAnsi="Arial" w:eastAsia="Arial" w:cs="Arial"/>
        </w:rPr>
      </w:pPr>
      <w:r w:rsidRPr="00E119EB">
        <w:rPr>
          <w:rFonts w:ascii="Arial" w:hAnsi="Arial" w:eastAsia="Arial" w:cs="Arial"/>
        </w:rPr>
        <w:t xml:space="preserve">Realize um ping entre o </w:t>
      </w:r>
      <w:r>
        <w:rPr>
          <w:rFonts w:ascii="Arial" w:hAnsi="Arial" w:eastAsia="Arial" w:cs="Arial"/>
        </w:rPr>
        <w:t xml:space="preserve">Laptop2 e o </w:t>
      </w:r>
      <w:r w:rsidR="00924D63">
        <w:rPr>
          <w:rFonts w:ascii="Arial" w:hAnsi="Arial" w:eastAsia="Arial" w:cs="Arial"/>
        </w:rPr>
        <w:t>Laptop3</w:t>
      </w:r>
    </w:p>
    <w:p w:rsidR="004C0073" w:rsidP="004C0073" w:rsidRDefault="004C0073" w14:paraId="08C3FDED" w14:textId="77777777">
      <w:pPr>
        <w:pStyle w:val="PargrafodaLista"/>
        <w:numPr>
          <w:ilvl w:val="2"/>
          <w:numId w:val="13"/>
        </w:num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lastRenderedPageBreak/>
        <w:t>Que máquinas receberam a requisição ARP que foi enviada antes do ping?</w:t>
      </w:r>
    </w:p>
    <w:p w:rsidR="00B506ED" w:rsidP="00B506ED" w:rsidRDefault="00B506ED" w14:paraId="6649EEFC" w14:textId="77777777">
      <w:pPr>
        <w:pStyle w:val="PargrafodaLista"/>
        <w:numPr>
          <w:ilvl w:val="2"/>
          <w:numId w:val="13"/>
        </w:num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Qual foi o resultado do Ping</w:t>
      </w:r>
    </w:p>
    <w:p w:rsidRPr="00810086" w:rsidR="004C0073" w:rsidP="006B3567" w:rsidRDefault="004C0073" w14:paraId="0E9AA3B1" w14:textId="77777777">
      <w:pPr>
        <w:pStyle w:val="PargrafodaLista"/>
        <w:ind w:left="2160"/>
        <w:rPr>
          <w:rFonts w:ascii="Arial" w:hAnsi="Arial" w:eastAsia="Arial" w:cs="Arial"/>
        </w:rPr>
      </w:pPr>
    </w:p>
    <w:p w:rsidR="002F0917" w:rsidP="002F0917" w:rsidRDefault="002F0917" w14:paraId="7CEAA6ED" w14:textId="77777777">
      <w:pPr>
        <w:rPr>
          <w:rFonts w:ascii="Courier New" w:hAnsi="Courier New" w:eastAsia="Courier New" w:cs="Courier New"/>
          <w:sz w:val="20"/>
          <w:szCs w:val="20"/>
        </w:rPr>
      </w:pPr>
    </w:p>
    <w:p w:rsidRPr="00810086" w:rsidR="00716912" w:rsidP="00716912" w:rsidRDefault="00716912" w14:paraId="51790989" w14:textId="129CFA55">
      <w:pPr>
        <w:pStyle w:val="PargrafodaLista"/>
        <w:numPr>
          <w:ilvl w:val="0"/>
          <w:numId w:val="13"/>
        </w:num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Interligue o novo AP à infraestrutura já existente. Lembre-se: Pode ser necessário acrescentar mais elementos </w:t>
      </w:r>
      <w:r w:rsidR="006B3567">
        <w:rPr>
          <w:rFonts w:ascii="Arial" w:hAnsi="Arial" w:eastAsia="Arial" w:cs="Arial"/>
        </w:rPr>
        <w:t>para viabilizar a comunicação do AP com a infra existente.</w:t>
      </w:r>
    </w:p>
    <w:p w:rsidRPr="00E119EB" w:rsidR="006B3567" w:rsidP="006B3567" w:rsidRDefault="006B3567" w14:paraId="2744842D" w14:textId="77777777">
      <w:pPr>
        <w:pStyle w:val="PargrafodaLista"/>
        <w:numPr>
          <w:ilvl w:val="1"/>
          <w:numId w:val="13"/>
        </w:numPr>
        <w:rPr>
          <w:rFonts w:ascii="Arial" w:hAnsi="Arial" w:eastAsia="Arial" w:cs="Arial"/>
        </w:rPr>
      </w:pPr>
      <w:r w:rsidRPr="00E119EB">
        <w:rPr>
          <w:rFonts w:ascii="Arial" w:hAnsi="Arial" w:eastAsia="Arial" w:cs="Arial"/>
        </w:rPr>
        <w:t xml:space="preserve">Realize um ping entre o </w:t>
      </w:r>
      <w:r>
        <w:rPr>
          <w:rFonts w:ascii="Arial" w:hAnsi="Arial" w:eastAsia="Arial" w:cs="Arial"/>
        </w:rPr>
        <w:t>Laptop2 e o PC0</w:t>
      </w:r>
    </w:p>
    <w:p w:rsidR="006B3567" w:rsidP="006B3567" w:rsidRDefault="006B3567" w14:paraId="0A8F6A9F" w14:textId="77777777">
      <w:pPr>
        <w:pStyle w:val="PargrafodaLista"/>
        <w:numPr>
          <w:ilvl w:val="2"/>
          <w:numId w:val="13"/>
        </w:num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Que máquinas receberam a requisição ARP que foi enviada antes do ping?</w:t>
      </w:r>
    </w:p>
    <w:p w:rsidR="006B3567" w:rsidP="006B3567" w:rsidRDefault="006B3567" w14:paraId="3AFA190C" w14:textId="77777777">
      <w:pPr>
        <w:pStyle w:val="PargrafodaLista"/>
        <w:numPr>
          <w:ilvl w:val="2"/>
          <w:numId w:val="13"/>
        </w:num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Qual foi o resultado do Ping</w:t>
      </w:r>
    </w:p>
    <w:p w:rsidRPr="00E119EB" w:rsidR="006B3567" w:rsidP="006B3567" w:rsidRDefault="006B3567" w14:paraId="279FBF8C" w14:textId="77777777">
      <w:pPr>
        <w:pStyle w:val="PargrafodaLista"/>
        <w:numPr>
          <w:ilvl w:val="1"/>
          <w:numId w:val="13"/>
        </w:numPr>
        <w:rPr>
          <w:rFonts w:ascii="Arial" w:hAnsi="Arial" w:eastAsia="Arial" w:cs="Arial"/>
        </w:rPr>
      </w:pPr>
      <w:r w:rsidRPr="00E119EB">
        <w:rPr>
          <w:rFonts w:ascii="Arial" w:hAnsi="Arial" w:eastAsia="Arial" w:cs="Arial"/>
        </w:rPr>
        <w:t xml:space="preserve">Realize um ping entre o </w:t>
      </w:r>
      <w:r>
        <w:rPr>
          <w:rFonts w:ascii="Arial" w:hAnsi="Arial" w:eastAsia="Arial" w:cs="Arial"/>
        </w:rPr>
        <w:t>Laptop2 e o Laptop3</w:t>
      </w:r>
    </w:p>
    <w:p w:rsidR="006B3567" w:rsidP="006B3567" w:rsidRDefault="006B3567" w14:paraId="36841DB3" w14:textId="77777777">
      <w:pPr>
        <w:pStyle w:val="PargrafodaLista"/>
        <w:numPr>
          <w:ilvl w:val="2"/>
          <w:numId w:val="13"/>
        </w:num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Que máquinas receberam a requisição ARP que foi enviada antes do ping?</w:t>
      </w:r>
    </w:p>
    <w:p w:rsidR="006B3567" w:rsidP="006B3567" w:rsidRDefault="006B3567" w14:paraId="05742C94" w14:textId="77777777">
      <w:pPr>
        <w:pStyle w:val="PargrafodaLista"/>
        <w:numPr>
          <w:ilvl w:val="2"/>
          <w:numId w:val="13"/>
        </w:num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Qual foi o resultado do Ping</w:t>
      </w:r>
    </w:p>
    <w:p w:rsidR="00716912" w:rsidP="00716912" w:rsidRDefault="00D80061" w14:paraId="2B6F9E38" w14:textId="0FC5CB4E">
      <w:pPr>
        <w:pStyle w:val="PargrafodaLista"/>
        <w:numPr>
          <w:ilvl w:val="1"/>
          <w:numId w:val="13"/>
        </w:num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Desligue Server0 e PC0</w:t>
      </w:r>
    </w:p>
    <w:p w:rsidRPr="00E119EB" w:rsidR="000A7EB0" w:rsidP="00716912" w:rsidRDefault="000A7EB0" w14:paraId="2885520A" w14:textId="023441F2">
      <w:pPr>
        <w:pStyle w:val="PargrafodaLista"/>
        <w:numPr>
          <w:ilvl w:val="1"/>
          <w:numId w:val="13"/>
        </w:num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Ligue PC0</w:t>
      </w:r>
    </w:p>
    <w:p w:rsidRPr="00E119EB" w:rsidR="000A7EB0" w:rsidP="000A7EB0" w:rsidRDefault="000A7EB0" w14:paraId="67C81171" w14:textId="77777777">
      <w:pPr>
        <w:pStyle w:val="PargrafodaLista"/>
        <w:numPr>
          <w:ilvl w:val="1"/>
          <w:numId w:val="13"/>
        </w:numPr>
        <w:rPr>
          <w:rFonts w:ascii="Arial" w:hAnsi="Arial" w:eastAsia="Arial" w:cs="Arial"/>
        </w:rPr>
      </w:pPr>
      <w:r w:rsidRPr="00E119EB">
        <w:rPr>
          <w:rFonts w:ascii="Arial" w:hAnsi="Arial" w:eastAsia="Arial" w:cs="Arial"/>
        </w:rPr>
        <w:t xml:space="preserve">Realize um ping entre o </w:t>
      </w:r>
      <w:r>
        <w:rPr>
          <w:rFonts w:ascii="Arial" w:hAnsi="Arial" w:eastAsia="Arial" w:cs="Arial"/>
        </w:rPr>
        <w:t>Laptop2 e o PC0</w:t>
      </w:r>
    </w:p>
    <w:p w:rsidR="000A7EB0" w:rsidP="000A7EB0" w:rsidRDefault="000A7EB0" w14:paraId="01520016" w14:textId="77777777">
      <w:pPr>
        <w:pStyle w:val="PargrafodaLista"/>
        <w:numPr>
          <w:ilvl w:val="2"/>
          <w:numId w:val="13"/>
        </w:num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Que máquinas receberam a requisição ARP que foi enviada antes do ping?</w:t>
      </w:r>
    </w:p>
    <w:p w:rsidR="000A7EB0" w:rsidP="000A7EB0" w:rsidRDefault="000A7EB0" w14:paraId="41D9F760" w14:textId="77777777">
      <w:pPr>
        <w:pStyle w:val="PargrafodaLista"/>
        <w:numPr>
          <w:ilvl w:val="2"/>
          <w:numId w:val="13"/>
        </w:num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Qual foi o resultado do Ping</w:t>
      </w:r>
    </w:p>
    <w:p w:rsidR="00716912" w:rsidP="000A7EB0" w:rsidRDefault="000A7EB0" w14:paraId="7A15359A" w14:textId="6C79112E">
      <w:pPr>
        <w:pStyle w:val="PargrafodaLista"/>
        <w:numPr>
          <w:ilvl w:val="2"/>
          <w:numId w:val="13"/>
        </w:num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Por que isso aconteceu?</w:t>
      </w:r>
    </w:p>
    <w:sectPr w:rsidR="00716912">
      <w:pgSz w:w="11905" w:h="16837" w:orient="portrait"/>
      <w:pgMar w:top="964" w:right="1021" w:bottom="964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OLGA+TimesNewRoman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  <w:rPr>
        <w:b/>
        <w:i w:val="0"/>
      </w:r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0" w:firstLine="0"/>
      </w:pPr>
      <w:rPr>
        <w:b/>
        <w:i w:val="0"/>
      </w:r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3" w15:restartNumberingAfterBreak="0">
    <w:nsid w:val="0066700D"/>
    <w:multiLevelType w:val="hybridMultilevel"/>
    <w:tmpl w:val="CC9AD242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4" w15:restartNumberingAfterBreak="0">
    <w:nsid w:val="0CDE4CAC"/>
    <w:multiLevelType w:val="hybridMultilevel"/>
    <w:tmpl w:val="5FC44A04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5" w15:restartNumberingAfterBreak="0">
    <w:nsid w:val="14412946"/>
    <w:multiLevelType w:val="hybridMultilevel"/>
    <w:tmpl w:val="AD9480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B290F"/>
    <w:multiLevelType w:val="hybridMultilevel"/>
    <w:tmpl w:val="D152F7AE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7" w15:restartNumberingAfterBreak="0">
    <w:nsid w:val="1E432347"/>
    <w:multiLevelType w:val="multilevel"/>
    <w:tmpl w:val="3C2E1D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6EA2A15"/>
    <w:multiLevelType w:val="multilevel"/>
    <w:tmpl w:val="D41E25A2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♦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9" w15:restartNumberingAfterBreak="0">
    <w:nsid w:val="28AC0260"/>
    <w:multiLevelType w:val="hybridMultilevel"/>
    <w:tmpl w:val="8E5E0E24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0" w15:restartNumberingAfterBreak="0">
    <w:nsid w:val="488A124E"/>
    <w:multiLevelType w:val="multilevel"/>
    <w:tmpl w:val="DE10A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D770948"/>
    <w:multiLevelType w:val="hybridMultilevel"/>
    <w:tmpl w:val="93DCF19C"/>
    <w:lvl w:ilvl="0" w:tplc="FFFFFFFF">
      <w:start w:val="1"/>
      <w:numFmt w:val="bullet"/>
      <w:lvlText w:val="♦"/>
      <w:lvlJc w:val="left"/>
      <w:pPr>
        <w:ind w:left="1080" w:hanging="360"/>
      </w:pPr>
      <w:rPr>
        <w:rFonts w:hint="default" w:ascii="Courier New" w:hAnsi="Courier New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67C25360"/>
    <w:multiLevelType w:val="multilevel"/>
    <w:tmpl w:val="9B0E0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3549628">
    <w:abstractNumId w:val="0"/>
  </w:num>
  <w:num w:numId="2" w16cid:durableId="648169946">
    <w:abstractNumId w:val="1"/>
  </w:num>
  <w:num w:numId="3" w16cid:durableId="1209878327">
    <w:abstractNumId w:val="2"/>
  </w:num>
  <w:num w:numId="4" w16cid:durableId="490945577">
    <w:abstractNumId w:val="8"/>
  </w:num>
  <w:num w:numId="5" w16cid:durableId="2102144661">
    <w:abstractNumId w:val="11"/>
  </w:num>
  <w:num w:numId="6" w16cid:durableId="156386407">
    <w:abstractNumId w:val="7"/>
  </w:num>
  <w:num w:numId="7" w16cid:durableId="1804737519">
    <w:abstractNumId w:val="10"/>
  </w:num>
  <w:num w:numId="8" w16cid:durableId="850603367">
    <w:abstractNumId w:val="6"/>
  </w:num>
  <w:num w:numId="9" w16cid:durableId="336855840">
    <w:abstractNumId w:val="3"/>
  </w:num>
  <w:num w:numId="10" w16cid:durableId="20867022">
    <w:abstractNumId w:val="4"/>
  </w:num>
  <w:num w:numId="11" w16cid:durableId="138571807">
    <w:abstractNumId w:val="9"/>
  </w:num>
  <w:num w:numId="12" w16cid:durableId="805851535">
    <w:abstractNumId w:val="12"/>
  </w:num>
  <w:num w:numId="13" w16cid:durableId="15840261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57"/>
    <w:rsid w:val="00047842"/>
    <w:rsid w:val="0008421C"/>
    <w:rsid w:val="000A25D5"/>
    <w:rsid w:val="000A640D"/>
    <w:rsid w:val="000A7EB0"/>
    <w:rsid w:val="000D1707"/>
    <w:rsid w:val="000E115E"/>
    <w:rsid w:val="000E4462"/>
    <w:rsid w:val="000F0631"/>
    <w:rsid w:val="000F3F3C"/>
    <w:rsid w:val="00101194"/>
    <w:rsid w:val="00130653"/>
    <w:rsid w:val="0013092A"/>
    <w:rsid w:val="00161109"/>
    <w:rsid w:val="00197104"/>
    <w:rsid w:val="001A3142"/>
    <w:rsid w:val="001B34EC"/>
    <w:rsid w:val="001C2F9A"/>
    <w:rsid w:val="00200B34"/>
    <w:rsid w:val="00205143"/>
    <w:rsid w:val="00206718"/>
    <w:rsid w:val="00231834"/>
    <w:rsid w:val="00244805"/>
    <w:rsid w:val="00254566"/>
    <w:rsid w:val="00265936"/>
    <w:rsid w:val="00267099"/>
    <w:rsid w:val="002D3649"/>
    <w:rsid w:val="002F03FD"/>
    <w:rsid w:val="002F0917"/>
    <w:rsid w:val="003031A7"/>
    <w:rsid w:val="00306564"/>
    <w:rsid w:val="00344897"/>
    <w:rsid w:val="003547D4"/>
    <w:rsid w:val="00370D69"/>
    <w:rsid w:val="00377E6F"/>
    <w:rsid w:val="003A491F"/>
    <w:rsid w:val="003B2E7F"/>
    <w:rsid w:val="00420790"/>
    <w:rsid w:val="00422BF3"/>
    <w:rsid w:val="004470FB"/>
    <w:rsid w:val="004572AB"/>
    <w:rsid w:val="00480FDD"/>
    <w:rsid w:val="004C0073"/>
    <w:rsid w:val="004C2163"/>
    <w:rsid w:val="004D7FC4"/>
    <w:rsid w:val="0050433B"/>
    <w:rsid w:val="00553663"/>
    <w:rsid w:val="00575421"/>
    <w:rsid w:val="00576C55"/>
    <w:rsid w:val="00591AED"/>
    <w:rsid w:val="005B4671"/>
    <w:rsid w:val="005F5584"/>
    <w:rsid w:val="0060669D"/>
    <w:rsid w:val="00637357"/>
    <w:rsid w:val="006530C2"/>
    <w:rsid w:val="00675560"/>
    <w:rsid w:val="00680B35"/>
    <w:rsid w:val="006A27CF"/>
    <w:rsid w:val="006B3567"/>
    <w:rsid w:val="006C6E0E"/>
    <w:rsid w:val="006E024C"/>
    <w:rsid w:val="006E1D0D"/>
    <w:rsid w:val="006E2D2C"/>
    <w:rsid w:val="00716912"/>
    <w:rsid w:val="007526FB"/>
    <w:rsid w:val="00767F63"/>
    <w:rsid w:val="0079132E"/>
    <w:rsid w:val="00793823"/>
    <w:rsid w:val="007A4A11"/>
    <w:rsid w:val="007C5E70"/>
    <w:rsid w:val="007C6A2D"/>
    <w:rsid w:val="007D239D"/>
    <w:rsid w:val="007E0FF8"/>
    <w:rsid w:val="007E2AA5"/>
    <w:rsid w:val="007F49AC"/>
    <w:rsid w:val="00810086"/>
    <w:rsid w:val="00815F61"/>
    <w:rsid w:val="008378EA"/>
    <w:rsid w:val="008538F2"/>
    <w:rsid w:val="00891984"/>
    <w:rsid w:val="00896F9D"/>
    <w:rsid w:val="008D5285"/>
    <w:rsid w:val="00901D42"/>
    <w:rsid w:val="00924D63"/>
    <w:rsid w:val="009619CA"/>
    <w:rsid w:val="009725EF"/>
    <w:rsid w:val="00994095"/>
    <w:rsid w:val="009B7547"/>
    <w:rsid w:val="009D0024"/>
    <w:rsid w:val="009E0A7A"/>
    <w:rsid w:val="009E1AAC"/>
    <w:rsid w:val="009E6CC2"/>
    <w:rsid w:val="009F2187"/>
    <w:rsid w:val="00A0337F"/>
    <w:rsid w:val="00A05062"/>
    <w:rsid w:val="00A10EF9"/>
    <w:rsid w:val="00AA5BD2"/>
    <w:rsid w:val="00B00807"/>
    <w:rsid w:val="00B1169F"/>
    <w:rsid w:val="00B22813"/>
    <w:rsid w:val="00B23C91"/>
    <w:rsid w:val="00B4017F"/>
    <w:rsid w:val="00B506ED"/>
    <w:rsid w:val="00BA3CAB"/>
    <w:rsid w:val="00BF28B5"/>
    <w:rsid w:val="00C07C55"/>
    <w:rsid w:val="00C50173"/>
    <w:rsid w:val="00C5128F"/>
    <w:rsid w:val="00C62680"/>
    <w:rsid w:val="00C71AF3"/>
    <w:rsid w:val="00C74B06"/>
    <w:rsid w:val="00CA08AF"/>
    <w:rsid w:val="00CE0905"/>
    <w:rsid w:val="00CE34F2"/>
    <w:rsid w:val="00CF4E0D"/>
    <w:rsid w:val="00D13F69"/>
    <w:rsid w:val="00D25D46"/>
    <w:rsid w:val="00D25F48"/>
    <w:rsid w:val="00D60AAB"/>
    <w:rsid w:val="00D62FF5"/>
    <w:rsid w:val="00D635B9"/>
    <w:rsid w:val="00D636E6"/>
    <w:rsid w:val="00D7422F"/>
    <w:rsid w:val="00D80061"/>
    <w:rsid w:val="00D96030"/>
    <w:rsid w:val="00DA7AF7"/>
    <w:rsid w:val="00DB052E"/>
    <w:rsid w:val="00DB213A"/>
    <w:rsid w:val="00DC5E86"/>
    <w:rsid w:val="00DE78DC"/>
    <w:rsid w:val="00E042C0"/>
    <w:rsid w:val="00E119EB"/>
    <w:rsid w:val="00E16345"/>
    <w:rsid w:val="00E41609"/>
    <w:rsid w:val="00EA381D"/>
    <w:rsid w:val="00EE40A4"/>
    <w:rsid w:val="00EF2632"/>
    <w:rsid w:val="00F03029"/>
    <w:rsid w:val="00F03E06"/>
    <w:rsid w:val="00F62A7B"/>
    <w:rsid w:val="00F72995"/>
    <w:rsid w:val="00F77B57"/>
    <w:rsid w:val="00FC0458"/>
    <w:rsid w:val="00FC469F"/>
    <w:rsid w:val="00FD3A17"/>
    <w:rsid w:val="00FD5415"/>
    <w:rsid w:val="00FE35F3"/>
    <w:rsid w:val="00FE59D7"/>
    <w:rsid w:val="00FE5EEB"/>
    <w:rsid w:val="00FF54D5"/>
    <w:rsid w:val="2A4A280D"/>
    <w:rsid w:val="7B68A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CE52061"/>
  <w15:chartTrackingRefBased/>
  <w15:docId w15:val="{F828BA62-A40D-4C91-B7C3-12D50786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sz w:val="24"/>
      <w:szCs w:val="24"/>
      <w:lang w:val="pt-BR"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F72995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60"/>
      <w:outlineLvl w:val="1"/>
    </w:pPr>
    <w:rPr>
      <w:rFonts w:ascii="Arial Black" w:hAnsi="Arial Black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120" w:after="120"/>
      <w:ind w:left="-992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WW8Num2z0" w:customStyle="1">
    <w:name w:val="WW8Num2z0"/>
    <w:rPr>
      <w:b/>
      <w:i w:val="0"/>
    </w:rPr>
  </w:style>
  <w:style w:type="character" w:styleId="WW8Num3z0" w:customStyle="1">
    <w:name w:val="WW8Num3z0"/>
    <w:rPr>
      <w:rFonts w:ascii="Symbol" w:hAnsi="Symbol"/>
    </w:rPr>
  </w:style>
  <w:style w:type="character" w:styleId="Absatz-Standardschriftart" w:customStyle="1">
    <w:name w:val="Absatz-Standardschriftart"/>
  </w:style>
  <w:style w:type="character" w:styleId="WW-Absatz-Standardschriftart" w:customStyle="1">
    <w:name w:val="WW-Absatz-Standardschriftart"/>
  </w:style>
  <w:style w:type="character" w:styleId="WW8Num4z0" w:customStyle="1">
    <w:name w:val="WW8Num4z0"/>
    <w:rPr>
      <w:rFonts w:ascii="Wingdings" w:hAnsi="Wingdings"/>
    </w:rPr>
  </w:style>
  <w:style w:type="character" w:styleId="WW8Num5z0" w:customStyle="1">
    <w:name w:val="WW8Num5z0"/>
    <w:rPr>
      <w:b/>
      <w:i w:val="0"/>
    </w:rPr>
  </w:style>
  <w:style w:type="character" w:styleId="WW8Num7z0" w:customStyle="1">
    <w:name w:val="WW8Num7z0"/>
    <w:rPr>
      <w:rFonts w:ascii="Symbol" w:hAnsi="Symbol"/>
    </w:rPr>
  </w:style>
  <w:style w:type="character" w:styleId="WW8Num7z1" w:customStyle="1">
    <w:name w:val="WW8Num7z1"/>
    <w:rPr>
      <w:rFonts w:ascii="Courier New" w:hAnsi="Courier New" w:cs="Courier New"/>
    </w:rPr>
  </w:style>
  <w:style w:type="character" w:styleId="WW8Num7z2" w:customStyle="1">
    <w:name w:val="WW8Num7z2"/>
    <w:rPr>
      <w:rFonts w:ascii="Wingdings" w:hAnsi="Wingdings"/>
    </w:rPr>
  </w:style>
  <w:style w:type="character" w:styleId="WW8Num9z0" w:customStyle="1">
    <w:name w:val="WW8Num9z0"/>
    <w:rPr>
      <w:rFonts w:ascii="Arial" w:hAnsi="Arial" w:eastAsia="Times New Roman" w:cs="Arial"/>
    </w:rPr>
  </w:style>
  <w:style w:type="character" w:styleId="WW8Num9z1" w:customStyle="1">
    <w:name w:val="WW8Num9z1"/>
    <w:rPr>
      <w:rFonts w:ascii="Courier New" w:hAnsi="Courier New"/>
    </w:rPr>
  </w:style>
  <w:style w:type="character" w:styleId="WW8Num9z2" w:customStyle="1">
    <w:name w:val="WW8Num9z2"/>
    <w:rPr>
      <w:rFonts w:ascii="Wingdings" w:hAnsi="Wingdings"/>
    </w:rPr>
  </w:style>
  <w:style w:type="character" w:styleId="WW8Num9z3" w:customStyle="1">
    <w:name w:val="WW8Num9z3"/>
    <w:rPr>
      <w:rFonts w:ascii="Symbol" w:hAnsi="Symbol"/>
    </w:rPr>
  </w:style>
  <w:style w:type="character" w:styleId="WW8Num10z0" w:customStyle="1">
    <w:name w:val="WW8Num10z0"/>
    <w:rPr>
      <w:rFonts w:ascii="Arial" w:hAnsi="Arial"/>
      <w:b w:val="0"/>
      <w:i w:val="0"/>
      <w:caps w:val="0"/>
      <w:smallCaps w:val="0"/>
      <w:strike w:val="0"/>
      <w:dstrike w:val="0"/>
      <w:vanish w:val="0"/>
      <w:color w:val="000000"/>
      <w:position w:val="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WW8Num14z0" w:customStyle="1">
    <w:name w:val="WW8Num14z0"/>
    <w:rPr>
      <w:rFonts w:ascii="Wingdings" w:hAnsi="Wingdings"/>
    </w:rPr>
  </w:style>
  <w:style w:type="character" w:styleId="WW8Num18z0" w:customStyle="1">
    <w:name w:val="WW8Num18z0"/>
    <w:rPr>
      <w:rFonts w:ascii="Arial" w:hAnsi="Arial" w:eastAsia="Times New Roman" w:cs="Arial"/>
    </w:rPr>
  </w:style>
  <w:style w:type="character" w:styleId="WW8Num18z1" w:customStyle="1">
    <w:name w:val="WW8Num18z1"/>
    <w:rPr>
      <w:rFonts w:ascii="Courier New" w:hAnsi="Courier New"/>
    </w:rPr>
  </w:style>
  <w:style w:type="character" w:styleId="WW8Num18z2" w:customStyle="1">
    <w:name w:val="WW8Num18z2"/>
    <w:rPr>
      <w:rFonts w:ascii="Wingdings" w:hAnsi="Wingdings"/>
    </w:rPr>
  </w:style>
  <w:style w:type="character" w:styleId="WW8Num18z3" w:customStyle="1">
    <w:name w:val="WW8Num18z3"/>
    <w:rPr>
      <w:rFonts w:ascii="Symbol" w:hAnsi="Symbol"/>
    </w:rPr>
  </w:style>
  <w:style w:type="character" w:styleId="WW8Num23z0" w:customStyle="1">
    <w:name w:val="WW8Num23z0"/>
    <w:rPr>
      <w:sz w:val="22"/>
    </w:rPr>
  </w:style>
  <w:style w:type="character" w:styleId="WW8Num26z0" w:customStyle="1">
    <w:name w:val="WW8Num26z0"/>
    <w:rPr>
      <w:rFonts w:ascii="Times New Roman" w:hAnsi="Times New Roman"/>
      <w:b w:val="0"/>
      <w:i w:val="0"/>
      <w:sz w:val="22"/>
    </w:rPr>
  </w:style>
  <w:style w:type="character" w:styleId="WW8Num27z0" w:customStyle="1">
    <w:name w:val="WW8Num27z0"/>
    <w:rPr>
      <w:rFonts w:ascii="Arial" w:hAnsi="Arial" w:eastAsia="Times New Roman" w:cs="Arial"/>
    </w:rPr>
  </w:style>
  <w:style w:type="character" w:styleId="WW8Num27z1" w:customStyle="1">
    <w:name w:val="WW8Num27z1"/>
    <w:rPr>
      <w:rFonts w:ascii="Courier New" w:hAnsi="Courier New"/>
    </w:rPr>
  </w:style>
  <w:style w:type="character" w:styleId="WW8Num27z2" w:customStyle="1">
    <w:name w:val="WW8Num27z2"/>
    <w:rPr>
      <w:rFonts w:ascii="Wingdings" w:hAnsi="Wingdings"/>
    </w:rPr>
  </w:style>
  <w:style w:type="character" w:styleId="WW8Num27z3" w:customStyle="1">
    <w:name w:val="WW8Num27z3"/>
    <w:rPr>
      <w:rFonts w:ascii="Symbol" w:hAnsi="Symbol"/>
    </w:rPr>
  </w:style>
  <w:style w:type="character" w:styleId="Fontepargpadro1" w:customStyle="1">
    <w:name w:val="Fonte parág. padrão1"/>
  </w:style>
  <w:style w:type="paragraph" w:styleId="Heading" w:customStyle="1">
    <w:name w:val="Heading"/>
    <w:basedOn w:val="Normal"/>
    <w:next w:val="Corpodetexto"/>
    <w:pPr>
      <w:keepNext/>
      <w:spacing w:before="240" w:after="120"/>
    </w:pPr>
    <w:rPr>
      <w:rFonts w:ascii="Arial" w:hAnsi="Arial" w:eastAsia="DejaVu Sans" w:cs="Tahoma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Arial" w:hAnsi="Arial"/>
      <w:sz w:val="20"/>
      <w:szCs w:val="20"/>
    </w:rPr>
  </w:style>
  <w:style w:type="paragraph" w:styleId="Lista">
    <w:name w:val="List"/>
    <w:basedOn w:val="Corpodetexto"/>
    <w:rPr>
      <w:rFonts w:cs="Tahoma"/>
    </w:rPr>
  </w:style>
  <w:style w:type="paragraph" w:styleId="Legenda1" w:customStyle="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styleId="Index" w:customStyle="1">
    <w:name w:val="Index"/>
    <w:basedOn w:val="Normal"/>
    <w:pPr>
      <w:suppressLineNumbers/>
    </w:pPr>
    <w:rPr>
      <w:rFonts w:cs="Tahoma"/>
    </w:rPr>
  </w:style>
  <w:style w:type="paragraph" w:styleId="Corpodetexto31" w:customStyle="1">
    <w:name w:val="Corpo de texto 31"/>
    <w:basedOn w:val="Normal"/>
    <w:rPr>
      <w:rFonts w:ascii="Arial" w:hAnsi="Arial"/>
      <w:b/>
      <w:sz w:val="20"/>
      <w:szCs w:val="20"/>
    </w:rPr>
  </w:style>
  <w:style w:type="paragraph" w:styleId="Recuodecorpodetexto">
    <w:name w:val="Body Text Indent"/>
    <w:basedOn w:val="Normal"/>
    <w:pPr>
      <w:ind w:right="-342" w:hanging="360"/>
      <w:jc w:val="both"/>
    </w:pPr>
    <w:rPr>
      <w:rFonts w:ascii="Arial" w:hAnsi="Arial"/>
    </w:rPr>
  </w:style>
  <w:style w:type="paragraph" w:styleId="Textoembloco1" w:customStyle="1">
    <w:name w:val="Texto em bloco1"/>
    <w:basedOn w:val="Normal"/>
    <w:pPr>
      <w:ind w:left="60" w:right="-342"/>
      <w:jc w:val="both"/>
    </w:pPr>
    <w:rPr>
      <w:rFonts w:ascii="Arial" w:hAnsi="Arial"/>
    </w:rPr>
  </w:style>
  <w:style w:type="paragraph" w:styleId="Recuodecorpodetexto21" w:customStyle="1">
    <w:name w:val="Recuo de corpo de texto 21"/>
    <w:basedOn w:val="Normal"/>
    <w:pPr>
      <w:ind w:left="708" w:firstLine="708"/>
      <w:jc w:val="both"/>
    </w:pPr>
    <w:rPr>
      <w:rFonts w:ascii="Arial" w:hAnsi="Arial"/>
      <w:sz w:val="20"/>
      <w:szCs w:val="20"/>
    </w:rPr>
  </w:style>
  <w:style w:type="paragraph" w:styleId="Recuo2" w:customStyle="1">
    <w:name w:val="Recuo2"/>
    <w:basedOn w:val="Normal"/>
    <w:pPr>
      <w:spacing w:after="60"/>
      <w:ind w:left="1418"/>
      <w:jc w:val="both"/>
    </w:pPr>
    <w:rPr>
      <w:rFonts w:ascii="Arial" w:hAnsi="Arial"/>
      <w:sz w:val="20"/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WW-Default" w:customStyle="1">
    <w:name w:val="WW-Default"/>
    <w:pPr>
      <w:suppressAutoHyphens/>
      <w:autoSpaceDE w:val="0"/>
    </w:pPr>
    <w:rPr>
      <w:rFonts w:ascii="CAOLGA+TimesNewRoman" w:hAnsi="CAOLGA+TimesNewRoman" w:eastAsia="Arial" w:cs="CAOLGA+TimesNewRoman"/>
      <w:color w:val="000000"/>
      <w:sz w:val="24"/>
      <w:szCs w:val="24"/>
      <w:lang w:val="pt-BR" w:eastAsia="ar-SA"/>
    </w:rPr>
  </w:style>
  <w:style w:type="paragraph" w:styleId="TextosemFormatao1" w:customStyle="1">
    <w:name w:val="Texto sem Formatação1"/>
    <w:basedOn w:val="Normal"/>
    <w:rPr>
      <w:rFonts w:ascii="Courier New" w:hAnsi="Courier New"/>
      <w:sz w:val="20"/>
      <w:szCs w:val="20"/>
    </w:rPr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6A27CF"/>
    <w:pPr>
      <w:ind w:left="708"/>
    </w:pPr>
  </w:style>
  <w:style w:type="character" w:styleId="Ttulo1Char" w:customStyle="1">
    <w:name w:val="Título 1 Char"/>
    <w:basedOn w:val="Fontepargpadro"/>
    <w:link w:val="Ttulo1"/>
    <w:uiPriority w:val="9"/>
    <w:rsid w:val="00F72995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pt-B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8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 telematica</dc:title>
  <dc:subject/>
  <dc:creator>Joseana Macêdo Fechine</dc:creator>
  <keywords/>
  <lastModifiedBy>Reinaldo Gomes</lastModifiedBy>
  <revision>128</revision>
  <lastPrinted>2020-03-11T12:05:00.0000000Z</lastPrinted>
  <dcterms:created xsi:type="dcterms:W3CDTF">2018-04-09T15:54:00.0000000Z</dcterms:created>
  <dcterms:modified xsi:type="dcterms:W3CDTF">2023-09-06T17:07:47.6473475Z</dcterms:modified>
</coreProperties>
</file>